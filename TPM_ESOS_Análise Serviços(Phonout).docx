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2007170" w14:textId="77777777" w:rsidR="002101E2" w:rsidRPr="00AC63F8" w:rsidRDefault="002101E2">
      <w:pPr>
        <w:pStyle w:val="Corpodetexto"/>
      </w:pPr>
    </w:p>
    <w:p w14:paraId="360C8498" w14:textId="77777777" w:rsidR="002101E2" w:rsidRPr="00AC63F8" w:rsidRDefault="002101E2">
      <w:pPr>
        <w:jc w:val="center"/>
        <w:rPr>
          <w:sz w:val="40"/>
        </w:rPr>
      </w:pPr>
    </w:p>
    <w:p w14:paraId="194789D2" w14:textId="77777777" w:rsidR="002101E2" w:rsidRPr="00AC63F8" w:rsidRDefault="002101E2">
      <w:pPr>
        <w:jc w:val="center"/>
        <w:rPr>
          <w:sz w:val="40"/>
        </w:rPr>
      </w:pPr>
    </w:p>
    <w:p w14:paraId="687F0585" w14:textId="77777777" w:rsidR="002101E2" w:rsidRPr="00AC63F8" w:rsidRDefault="002101E2">
      <w:pPr>
        <w:jc w:val="center"/>
        <w:rPr>
          <w:sz w:val="40"/>
        </w:rPr>
      </w:pPr>
    </w:p>
    <w:p w14:paraId="6C039D0D" w14:textId="77777777" w:rsidR="003474F5" w:rsidRPr="00AC63F8" w:rsidRDefault="003474F5" w:rsidP="003474F5">
      <w:pPr>
        <w:jc w:val="center"/>
        <w:rPr>
          <w:sz w:val="40"/>
        </w:rPr>
      </w:pPr>
    </w:p>
    <w:p w14:paraId="61ACDE7A" w14:textId="77777777" w:rsidR="003474F5" w:rsidRPr="00AC63F8" w:rsidRDefault="003474F5" w:rsidP="003474F5">
      <w:pPr>
        <w:pStyle w:val="Corpodetexto"/>
      </w:pPr>
    </w:p>
    <w:p w14:paraId="3FDFD798" w14:textId="5ACB633E" w:rsidR="003474F5" w:rsidRPr="00AC63F8" w:rsidRDefault="00C052DB" w:rsidP="003474F5">
      <w:pPr>
        <w:jc w:val="center"/>
        <w:rPr>
          <w:b/>
          <w:sz w:val="44"/>
          <w:szCs w:val="44"/>
        </w:rPr>
      </w:pPr>
      <w:r w:rsidRPr="00C052DB">
        <w:rPr>
          <w:b/>
          <w:sz w:val="44"/>
          <w:szCs w:val="44"/>
        </w:rPr>
        <w:t>Phonout</w:t>
      </w:r>
    </w:p>
    <w:p w14:paraId="095EC3EE" w14:textId="77777777" w:rsidR="00342E76" w:rsidRPr="00AC63F8" w:rsidRDefault="00342E76" w:rsidP="003474F5">
      <w:pPr>
        <w:jc w:val="center"/>
        <w:rPr>
          <w:b/>
          <w:sz w:val="44"/>
          <w:szCs w:val="44"/>
        </w:rPr>
      </w:pPr>
    </w:p>
    <w:p w14:paraId="138F2F8B" w14:textId="77777777" w:rsidR="003474F5" w:rsidRPr="00AC63F8" w:rsidRDefault="003474F5" w:rsidP="003474F5"/>
    <w:p w14:paraId="771FB62B" w14:textId="77777777" w:rsidR="003474F5" w:rsidRPr="00AC63F8" w:rsidRDefault="003474F5" w:rsidP="003474F5"/>
    <w:p w14:paraId="169C8530" w14:textId="77777777" w:rsidR="003474F5" w:rsidRPr="00AC63F8" w:rsidRDefault="003474F5" w:rsidP="003474F5"/>
    <w:p w14:paraId="0DAE35C4" w14:textId="77777777" w:rsidR="003474F5" w:rsidRPr="00AC63F8" w:rsidRDefault="003474F5" w:rsidP="003474F5"/>
    <w:p w14:paraId="6F5163F0" w14:textId="77777777" w:rsidR="003474F5" w:rsidRPr="00AC63F8" w:rsidRDefault="00B61AC0" w:rsidP="00C031A9">
      <w:pPr>
        <w:jc w:val="center"/>
      </w:pPr>
      <w:r w:rsidRPr="00AC63F8">
        <w:rPr>
          <w:b/>
          <w:sz w:val="44"/>
          <w:szCs w:val="44"/>
        </w:rPr>
        <w:t xml:space="preserve">Análise </w:t>
      </w:r>
      <w:r w:rsidR="00C83F97" w:rsidRPr="00AC63F8">
        <w:rPr>
          <w:b/>
          <w:sz w:val="44"/>
          <w:szCs w:val="44"/>
        </w:rPr>
        <w:t xml:space="preserve">de </w:t>
      </w:r>
      <w:r w:rsidR="00352F47" w:rsidRPr="00AC63F8">
        <w:rPr>
          <w:b/>
          <w:sz w:val="44"/>
          <w:szCs w:val="44"/>
        </w:rPr>
        <w:t>S</w:t>
      </w:r>
      <w:r w:rsidR="00C83F97" w:rsidRPr="00AC63F8">
        <w:rPr>
          <w:b/>
          <w:sz w:val="44"/>
          <w:szCs w:val="44"/>
        </w:rPr>
        <w:t>erviços</w:t>
      </w: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3474F5" w:rsidRPr="00AC63F8" w14:paraId="15593C12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2073CFD2" w14:textId="77777777" w:rsidR="003474F5" w:rsidRPr="00AC63F8" w:rsidRDefault="003474F5" w:rsidP="007E2C5A">
            <w:r w:rsidRPr="00AC63F8">
              <w:t xml:space="preserve">Autores: </w:t>
            </w:r>
          </w:p>
          <w:p w14:paraId="15F878D8" w14:textId="77777777" w:rsidR="003474F5" w:rsidRPr="00AC63F8" w:rsidRDefault="003474F5" w:rsidP="00F946CF">
            <w:pPr>
              <w:rPr>
                <w:sz w:val="28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7840A9DE" w14:textId="77777777" w:rsidR="003474F5" w:rsidRPr="00AC63F8" w:rsidRDefault="003474F5" w:rsidP="007E2C5A">
            <w:r w:rsidRPr="00AC63F8">
              <w:t>Data de emissão:</w:t>
            </w:r>
          </w:p>
          <w:p w14:paraId="63C19AB7" w14:textId="77777777" w:rsidR="003474F5" w:rsidRPr="00AC63F8" w:rsidRDefault="003474F5" w:rsidP="00F946CF">
            <w:pPr>
              <w:jc w:val="right"/>
              <w:rPr>
                <w:sz w:val="28"/>
              </w:rPr>
            </w:pPr>
          </w:p>
        </w:tc>
      </w:tr>
      <w:tr w:rsidR="003474F5" w:rsidRPr="00AC63F8" w14:paraId="227E5818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1B622CFF" w14:textId="77777777" w:rsidR="003474F5" w:rsidRPr="00AC63F8" w:rsidRDefault="003474F5" w:rsidP="007E2C5A">
            <w:r w:rsidRPr="00AC63F8">
              <w:t>Revisor: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2064FDCB" w14:textId="77777777" w:rsidR="003474F5" w:rsidRPr="00AC63F8" w:rsidRDefault="003474F5" w:rsidP="007E2C5A">
            <w:r w:rsidRPr="00AC63F8">
              <w:t>Data de revisão</w:t>
            </w:r>
          </w:p>
          <w:p w14:paraId="5D690F57" w14:textId="77777777" w:rsidR="003474F5" w:rsidRPr="00AC63F8" w:rsidRDefault="003474F5" w:rsidP="007E2C5A">
            <w:pPr>
              <w:jc w:val="right"/>
              <w:rPr>
                <w:sz w:val="28"/>
              </w:rPr>
            </w:pPr>
          </w:p>
        </w:tc>
      </w:tr>
    </w:tbl>
    <w:p w14:paraId="6406623D" w14:textId="77777777" w:rsidR="003474F5" w:rsidRPr="00AC63F8" w:rsidRDefault="003474F5" w:rsidP="003474F5">
      <w:pPr>
        <w:jc w:val="center"/>
        <w:rPr>
          <w:b/>
        </w:rPr>
      </w:pPr>
      <w:r w:rsidRPr="00AC63F8">
        <w:rPr>
          <w:b/>
        </w:rPr>
        <w:br w:type="page"/>
      </w:r>
      <w:r w:rsidRPr="00AC63F8">
        <w:rPr>
          <w:b/>
        </w:rPr>
        <w:lastRenderedPageBreak/>
        <w:t>FOLHA DE CONTROLE DE REVISÕES</w:t>
      </w:r>
    </w:p>
    <w:p w14:paraId="63F3AFF9" w14:textId="77777777" w:rsidR="003474F5" w:rsidRPr="00AC63F8" w:rsidRDefault="003474F5" w:rsidP="003474F5"/>
    <w:p w14:paraId="16B2E04A" w14:textId="77777777" w:rsidR="003474F5" w:rsidRPr="00AC63F8" w:rsidRDefault="003474F5" w:rsidP="003474F5"/>
    <w:p w14:paraId="675341E2" w14:textId="77777777" w:rsidR="003474F5" w:rsidRPr="00AC63F8" w:rsidRDefault="003474F5" w:rsidP="003474F5"/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3474F5" w:rsidRPr="00AC63F8" w14:paraId="2C0D1F54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0013747D" w14:textId="77777777" w:rsidR="003474F5" w:rsidRPr="00AC63F8" w:rsidRDefault="003474F5" w:rsidP="007E2C5A">
            <w:pPr>
              <w:jc w:val="center"/>
              <w:rPr>
                <w:b/>
                <w:sz w:val="20"/>
              </w:rPr>
            </w:pPr>
            <w:r w:rsidRPr="00AC63F8">
              <w:rPr>
                <w:b/>
                <w:sz w:val="20"/>
              </w:rPr>
              <w:t>Número da versão</w:t>
            </w:r>
          </w:p>
        </w:tc>
        <w:tc>
          <w:tcPr>
            <w:tcW w:w="1500" w:type="dxa"/>
            <w:vAlign w:val="center"/>
          </w:tcPr>
          <w:p w14:paraId="05689CC8" w14:textId="77777777" w:rsidR="003474F5" w:rsidRPr="00AC63F8" w:rsidRDefault="003474F5" w:rsidP="007E2C5A">
            <w:pPr>
              <w:jc w:val="center"/>
              <w:rPr>
                <w:b/>
                <w:sz w:val="20"/>
              </w:rPr>
            </w:pPr>
            <w:r w:rsidRPr="00AC63F8">
              <w:rPr>
                <w:b/>
                <w:sz w:val="20"/>
              </w:rPr>
              <w:t>Data de emissão</w:t>
            </w:r>
          </w:p>
        </w:tc>
        <w:tc>
          <w:tcPr>
            <w:tcW w:w="6580" w:type="dxa"/>
            <w:vAlign w:val="center"/>
          </w:tcPr>
          <w:p w14:paraId="19534F12" w14:textId="77777777" w:rsidR="003474F5" w:rsidRPr="00AC63F8" w:rsidRDefault="003474F5" w:rsidP="007E2C5A">
            <w:pPr>
              <w:jc w:val="center"/>
              <w:rPr>
                <w:b/>
                <w:sz w:val="20"/>
              </w:rPr>
            </w:pPr>
            <w:r w:rsidRPr="00AC63F8">
              <w:rPr>
                <w:b/>
                <w:sz w:val="20"/>
              </w:rPr>
              <w:t>Registro de modificações</w:t>
            </w:r>
          </w:p>
        </w:tc>
      </w:tr>
      <w:tr w:rsidR="003474F5" w:rsidRPr="00AC63F8" w14:paraId="6896D246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0E77AD3C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203D7E53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7223F5BA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02C4D88D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7D0DA6A9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0FBF9C6E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44E0E52D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202DCDD4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54B44D99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2411BF27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57DEFA1B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4C440C72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183E06B3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1E93BBD9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249A3DDD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5BDF07FB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699E3DFD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76BD052C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4C7C6943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00CED95A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1641FD74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7CA519BD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64D95641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23F739BD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1A750E17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17AA4B45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7B165CE8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501685E7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5E6ED6B5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5D2FCFCB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0E438A1F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57CDE7FA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0B1BC311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431715FA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67B2F780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00842D2B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1149530A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45036BB7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2F483774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  <w:tr w:rsidR="003474F5" w:rsidRPr="00AC63F8" w14:paraId="40ADC57E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69C57DCB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5877D745" w14:textId="77777777" w:rsidR="003474F5" w:rsidRPr="00AC63F8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088A6768" w14:textId="77777777" w:rsidR="003474F5" w:rsidRPr="00AC63F8" w:rsidRDefault="003474F5" w:rsidP="007E2C5A">
            <w:pPr>
              <w:rPr>
                <w:sz w:val="20"/>
              </w:rPr>
            </w:pPr>
          </w:p>
        </w:tc>
      </w:tr>
    </w:tbl>
    <w:p w14:paraId="657E3BE7" w14:textId="77777777" w:rsidR="003474F5" w:rsidRPr="00AC63F8" w:rsidRDefault="003474F5" w:rsidP="003474F5">
      <w:pPr>
        <w:pStyle w:val="Ttulo"/>
      </w:pPr>
    </w:p>
    <w:p w14:paraId="36CCF18C" w14:textId="77777777" w:rsidR="003474F5" w:rsidRPr="00AC63F8" w:rsidRDefault="003474F5" w:rsidP="003474F5">
      <w:pPr>
        <w:pStyle w:val="Ttulo"/>
      </w:pPr>
    </w:p>
    <w:p w14:paraId="6F5B5F86" w14:textId="77777777" w:rsidR="003474F5" w:rsidRPr="00AC63F8" w:rsidRDefault="003474F5" w:rsidP="003474F5">
      <w:pPr>
        <w:pStyle w:val="Ttulo"/>
      </w:pPr>
    </w:p>
    <w:p w14:paraId="1F6C8574" w14:textId="77777777" w:rsidR="003474F5" w:rsidRPr="00AC63F8" w:rsidRDefault="003474F5" w:rsidP="003474F5">
      <w:pPr>
        <w:pStyle w:val="Ttulo"/>
      </w:pPr>
    </w:p>
    <w:p w14:paraId="21486AAA" w14:textId="77777777" w:rsidR="003474F5" w:rsidRPr="00AC63F8" w:rsidRDefault="003474F5" w:rsidP="003474F5">
      <w:pPr>
        <w:pStyle w:val="Ttulo"/>
      </w:pPr>
    </w:p>
    <w:p w14:paraId="7230C615" w14:textId="77777777" w:rsidR="003474F5" w:rsidRPr="00AC63F8" w:rsidRDefault="003474F5" w:rsidP="003474F5">
      <w:pPr>
        <w:pStyle w:val="Ttulo"/>
      </w:pPr>
    </w:p>
    <w:p w14:paraId="542C1B06" w14:textId="77777777" w:rsidR="003474F5" w:rsidRPr="00AC63F8" w:rsidRDefault="003474F5" w:rsidP="003474F5">
      <w:pPr>
        <w:pStyle w:val="Ttulo"/>
      </w:pPr>
    </w:p>
    <w:p w14:paraId="3B1597B6" w14:textId="77777777" w:rsidR="003474F5" w:rsidRPr="00AC63F8" w:rsidRDefault="003474F5" w:rsidP="003474F5">
      <w:pPr>
        <w:pStyle w:val="Ttulo"/>
      </w:pPr>
    </w:p>
    <w:p w14:paraId="4669F57D" w14:textId="77777777" w:rsidR="003474F5" w:rsidRPr="00AC63F8" w:rsidRDefault="003474F5" w:rsidP="003474F5">
      <w:pPr>
        <w:pStyle w:val="Ttulo"/>
      </w:pPr>
    </w:p>
    <w:p w14:paraId="69FB841D" w14:textId="77777777" w:rsidR="003474F5" w:rsidRPr="00AC63F8" w:rsidRDefault="003474F5" w:rsidP="003474F5">
      <w:pPr>
        <w:pStyle w:val="Ttulo"/>
      </w:pPr>
    </w:p>
    <w:p w14:paraId="71084637" w14:textId="77777777" w:rsidR="003474F5" w:rsidRPr="00AC63F8" w:rsidRDefault="003474F5" w:rsidP="003474F5">
      <w:pPr>
        <w:pStyle w:val="Ttulo"/>
      </w:pPr>
    </w:p>
    <w:p w14:paraId="657AAB95" w14:textId="77777777" w:rsidR="003474F5" w:rsidRPr="00AC63F8" w:rsidRDefault="003474F5" w:rsidP="003474F5">
      <w:pPr>
        <w:pStyle w:val="Ttulo"/>
      </w:pPr>
      <w:r w:rsidRPr="00AC63F8">
        <w:lastRenderedPageBreak/>
        <w:t>Índice</w:t>
      </w:r>
    </w:p>
    <w:bookmarkStart w:id="0" w:name="_Toc21438786"/>
    <w:bookmarkStart w:id="1" w:name="_Toc62011096"/>
    <w:bookmarkStart w:id="2" w:name="_Toc63572863"/>
    <w:bookmarkStart w:id="3" w:name="_Toc63573018"/>
    <w:bookmarkStart w:id="4" w:name="_Toc63573143"/>
    <w:bookmarkStart w:id="5" w:name="_Toc73417534"/>
    <w:bookmarkStart w:id="6" w:name="_Toc73763533"/>
    <w:bookmarkStart w:id="7" w:name="_Toc78689615"/>
    <w:p w14:paraId="2E1559DB" w14:textId="77777777" w:rsidR="0022555C" w:rsidRPr="00AC63F8" w:rsidRDefault="003474F5">
      <w:pPr>
        <w:pStyle w:val="Sumrio1"/>
        <w:tabs>
          <w:tab w:val="left" w:pos="480"/>
          <w:tab w:val="right" w:leader="dot" w:pos="9061"/>
        </w:tabs>
        <w:rPr>
          <w:rFonts w:ascii="Aptos" w:hAnsi="Aptos"/>
          <w:b w:val="0"/>
          <w:bCs w:val="0"/>
          <w:caps w:val="0"/>
          <w:kern w:val="2"/>
          <w:sz w:val="24"/>
          <w:szCs w:val="24"/>
          <w:lang w:eastAsia="pt-BR"/>
        </w:rPr>
      </w:pPr>
      <w:r w:rsidRPr="00AC63F8">
        <w:fldChar w:fldCharType="begin"/>
      </w:r>
      <w:r w:rsidRPr="00AC63F8">
        <w:instrText xml:space="preserve"> TOC \o "1-3" \u </w:instrText>
      </w:r>
      <w:r w:rsidRPr="00AC63F8">
        <w:fldChar w:fldCharType="separate"/>
      </w:r>
      <w:r w:rsidR="0022555C" w:rsidRPr="00AC63F8">
        <w:t>1</w:t>
      </w:r>
      <w:r w:rsidR="0022555C" w:rsidRPr="00AC63F8">
        <w:rPr>
          <w:rFonts w:ascii="Aptos" w:hAnsi="Aptos"/>
          <w:b w:val="0"/>
          <w:bCs w:val="0"/>
          <w:caps w:val="0"/>
          <w:kern w:val="2"/>
          <w:sz w:val="24"/>
          <w:szCs w:val="24"/>
          <w:lang w:eastAsia="pt-BR"/>
        </w:rPr>
        <w:tab/>
      </w:r>
      <w:r w:rsidR="0022555C" w:rsidRPr="00AC63F8">
        <w:t>Objetivo do Documento</w:t>
      </w:r>
      <w:r w:rsidR="0022555C" w:rsidRPr="00AC63F8">
        <w:tab/>
      </w:r>
      <w:r w:rsidR="0022555C" w:rsidRPr="00AC63F8">
        <w:fldChar w:fldCharType="begin"/>
      </w:r>
      <w:r w:rsidR="0022555C" w:rsidRPr="00AC63F8">
        <w:instrText xml:space="preserve"> PAGEREF _Toc194053634 \h </w:instrText>
      </w:r>
      <w:r w:rsidR="0022555C" w:rsidRPr="00AC63F8">
        <w:fldChar w:fldCharType="separate"/>
      </w:r>
      <w:r w:rsidR="0022555C" w:rsidRPr="00AC63F8">
        <w:t>4</w:t>
      </w:r>
      <w:r w:rsidR="0022555C" w:rsidRPr="00AC63F8">
        <w:fldChar w:fldCharType="end"/>
      </w:r>
    </w:p>
    <w:p w14:paraId="04250187" w14:textId="77777777" w:rsidR="0022555C" w:rsidRPr="00AC63F8" w:rsidRDefault="0022555C">
      <w:pPr>
        <w:pStyle w:val="Sumrio1"/>
        <w:tabs>
          <w:tab w:val="left" w:pos="480"/>
          <w:tab w:val="right" w:leader="dot" w:pos="9061"/>
        </w:tabs>
        <w:rPr>
          <w:rFonts w:ascii="Aptos" w:hAnsi="Aptos"/>
          <w:b w:val="0"/>
          <w:bCs w:val="0"/>
          <w:caps w:val="0"/>
          <w:kern w:val="2"/>
          <w:sz w:val="24"/>
          <w:szCs w:val="24"/>
          <w:lang w:eastAsia="pt-BR"/>
        </w:rPr>
      </w:pPr>
      <w:r w:rsidRPr="00AC63F8">
        <w:t>2</w:t>
      </w:r>
      <w:r w:rsidRPr="00AC63F8">
        <w:rPr>
          <w:rFonts w:ascii="Aptos" w:hAnsi="Aptos"/>
          <w:b w:val="0"/>
          <w:bCs w:val="0"/>
          <w:caps w:val="0"/>
          <w:kern w:val="2"/>
          <w:sz w:val="24"/>
          <w:szCs w:val="24"/>
          <w:lang w:eastAsia="pt-BR"/>
        </w:rPr>
        <w:tab/>
      </w:r>
      <w:r w:rsidRPr="00AC63F8">
        <w:t>Definição de Serviços Candidatos</w:t>
      </w:r>
      <w:r w:rsidRPr="00AC63F8">
        <w:tab/>
      </w:r>
      <w:r w:rsidRPr="00AC63F8">
        <w:fldChar w:fldCharType="begin"/>
      </w:r>
      <w:r w:rsidRPr="00AC63F8">
        <w:instrText xml:space="preserve"> PAGEREF _Toc194053635 \h </w:instrText>
      </w:r>
      <w:r w:rsidRPr="00AC63F8">
        <w:fldChar w:fldCharType="separate"/>
      </w:r>
      <w:r w:rsidRPr="00AC63F8">
        <w:t>4</w:t>
      </w:r>
      <w:r w:rsidRPr="00AC63F8">
        <w:fldChar w:fldCharType="end"/>
      </w:r>
    </w:p>
    <w:p w14:paraId="1AB838CA" w14:textId="77777777" w:rsidR="0022555C" w:rsidRPr="00AC63F8" w:rsidRDefault="0022555C">
      <w:pPr>
        <w:pStyle w:val="Sumrio2"/>
        <w:tabs>
          <w:tab w:val="left" w:pos="960"/>
          <w:tab w:val="right" w:leader="dot" w:pos="9061"/>
        </w:tabs>
        <w:rPr>
          <w:rFonts w:ascii="Aptos" w:hAnsi="Aptos"/>
          <w:smallCaps w:val="0"/>
          <w:kern w:val="2"/>
          <w:sz w:val="24"/>
          <w:szCs w:val="24"/>
          <w:lang w:eastAsia="pt-BR"/>
        </w:rPr>
      </w:pPr>
      <w:r w:rsidRPr="00AC63F8">
        <w:t>2.1</w:t>
      </w:r>
      <w:r w:rsidRPr="00AC63F8">
        <w:rPr>
          <w:rFonts w:ascii="Aptos" w:hAnsi="Aptos"/>
          <w:smallCaps w:val="0"/>
          <w:kern w:val="2"/>
          <w:sz w:val="24"/>
          <w:szCs w:val="24"/>
          <w:lang w:eastAsia="pt-BR"/>
        </w:rPr>
        <w:tab/>
      </w:r>
      <w:r w:rsidRPr="00AC63F8">
        <w:t>Identificação de Operações Candidatas</w:t>
      </w:r>
      <w:r w:rsidRPr="00AC63F8">
        <w:tab/>
      </w:r>
      <w:r w:rsidRPr="00AC63F8">
        <w:fldChar w:fldCharType="begin"/>
      </w:r>
      <w:r w:rsidRPr="00AC63F8">
        <w:instrText xml:space="preserve"> PAGEREF _Toc194053636 \h </w:instrText>
      </w:r>
      <w:r w:rsidRPr="00AC63F8">
        <w:fldChar w:fldCharType="separate"/>
      </w:r>
      <w:r w:rsidRPr="00AC63F8">
        <w:t>4</w:t>
      </w:r>
      <w:r w:rsidRPr="00AC63F8">
        <w:fldChar w:fldCharType="end"/>
      </w:r>
    </w:p>
    <w:p w14:paraId="28675F52" w14:textId="77777777" w:rsidR="0022555C" w:rsidRPr="00AC63F8" w:rsidRDefault="0022555C">
      <w:pPr>
        <w:pStyle w:val="Sumrio2"/>
        <w:tabs>
          <w:tab w:val="left" w:pos="960"/>
          <w:tab w:val="right" w:leader="dot" w:pos="9061"/>
        </w:tabs>
        <w:rPr>
          <w:rFonts w:ascii="Aptos" w:hAnsi="Aptos"/>
          <w:smallCaps w:val="0"/>
          <w:kern w:val="2"/>
          <w:sz w:val="24"/>
          <w:szCs w:val="24"/>
          <w:lang w:eastAsia="pt-BR"/>
        </w:rPr>
      </w:pPr>
      <w:r w:rsidRPr="00AC63F8">
        <w:t>2.2</w:t>
      </w:r>
      <w:r w:rsidRPr="00AC63F8">
        <w:rPr>
          <w:rFonts w:ascii="Aptos" w:hAnsi="Aptos"/>
          <w:smallCaps w:val="0"/>
          <w:kern w:val="2"/>
          <w:sz w:val="24"/>
          <w:szCs w:val="24"/>
          <w:lang w:eastAsia="pt-BR"/>
        </w:rPr>
        <w:tab/>
      </w:r>
      <w:r w:rsidRPr="00AC63F8">
        <w:t>Serviços Candidatos Identificados</w:t>
      </w:r>
      <w:r w:rsidRPr="00AC63F8">
        <w:tab/>
      </w:r>
      <w:r w:rsidRPr="00AC63F8">
        <w:fldChar w:fldCharType="begin"/>
      </w:r>
      <w:r w:rsidRPr="00AC63F8">
        <w:instrText xml:space="preserve"> PAGEREF _Toc194053637 \h </w:instrText>
      </w:r>
      <w:r w:rsidRPr="00AC63F8">
        <w:fldChar w:fldCharType="separate"/>
      </w:r>
      <w:r w:rsidRPr="00AC63F8">
        <w:t>4</w:t>
      </w:r>
      <w:r w:rsidRPr="00AC63F8">
        <w:fldChar w:fldCharType="end"/>
      </w:r>
    </w:p>
    <w:p w14:paraId="20C0A0A3" w14:textId="77777777" w:rsidR="0022555C" w:rsidRPr="00AC63F8" w:rsidRDefault="0022555C">
      <w:pPr>
        <w:pStyle w:val="Sumrio2"/>
        <w:tabs>
          <w:tab w:val="left" w:pos="960"/>
          <w:tab w:val="right" w:leader="dot" w:pos="9061"/>
        </w:tabs>
        <w:rPr>
          <w:rFonts w:ascii="Aptos" w:hAnsi="Aptos"/>
          <w:smallCaps w:val="0"/>
          <w:kern w:val="2"/>
          <w:sz w:val="24"/>
          <w:szCs w:val="24"/>
          <w:lang w:eastAsia="pt-BR"/>
        </w:rPr>
      </w:pPr>
      <w:r w:rsidRPr="00AC63F8">
        <w:t>2.3</w:t>
      </w:r>
      <w:r w:rsidRPr="00AC63F8">
        <w:rPr>
          <w:rFonts w:ascii="Aptos" w:hAnsi="Aptos"/>
          <w:smallCaps w:val="0"/>
          <w:kern w:val="2"/>
          <w:sz w:val="24"/>
          <w:szCs w:val="24"/>
          <w:lang w:eastAsia="pt-BR"/>
        </w:rPr>
        <w:tab/>
      </w:r>
      <w:r w:rsidRPr="00AC63F8">
        <w:t>Camada de Serviços</w:t>
      </w:r>
      <w:r w:rsidRPr="00AC63F8">
        <w:tab/>
      </w:r>
      <w:r w:rsidRPr="00AC63F8">
        <w:fldChar w:fldCharType="begin"/>
      </w:r>
      <w:r w:rsidRPr="00AC63F8">
        <w:instrText xml:space="preserve"> PAGEREF _Toc194053638 \h </w:instrText>
      </w:r>
      <w:r w:rsidRPr="00AC63F8">
        <w:fldChar w:fldCharType="separate"/>
      </w:r>
      <w:r w:rsidRPr="00AC63F8">
        <w:t>4</w:t>
      </w:r>
      <w:r w:rsidRPr="00AC63F8">
        <w:fldChar w:fldCharType="end"/>
      </w:r>
    </w:p>
    <w:p w14:paraId="18DF4A82" w14:textId="77777777" w:rsidR="0022555C" w:rsidRPr="00AC63F8" w:rsidRDefault="0022555C">
      <w:pPr>
        <w:pStyle w:val="Sumrio2"/>
        <w:tabs>
          <w:tab w:val="left" w:pos="960"/>
          <w:tab w:val="right" w:leader="dot" w:pos="9061"/>
        </w:tabs>
        <w:rPr>
          <w:rFonts w:ascii="Aptos" w:hAnsi="Aptos"/>
          <w:smallCaps w:val="0"/>
          <w:kern w:val="2"/>
          <w:sz w:val="24"/>
          <w:szCs w:val="24"/>
          <w:lang w:eastAsia="pt-BR"/>
        </w:rPr>
      </w:pPr>
      <w:r w:rsidRPr="00AC63F8">
        <w:t>2.4</w:t>
      </w:r>
      <w:r w:rsidRPr="00AC63F8">
        <w:rPr>
          <w:rFonts w:ascii="Aptos" w:hAnsi="Aptos"/>
          <w:smallCaps w:val="0"/>
          <w:kern w:val="2"/>
          <w:sz w:val="24"/>
          <w:szCs w:val="24"/>
          <w:lang w:eastAsia="pt-BR"/>
        </w:rPr>
        <w:tab/>
      </w:r>
      <w:r w:rsidRPr="00AC63F8">
        <w:t>Análise de Gaps</w:t>
      </w:r>
      <w:r w:rsidRPr="00AC63F8">
        <w:tab/>
      </w:r>
      <w:r w:rsidRPr="00AC63F8">
        <w:fldChar w:fldCharType="begin"/>
      </w:r>
      <w:r w:rsidRPr="00AC63F8">
        <w:instrText xml:space="preserve"> PAGEREF _Toc194053639 \h </w:instrText>
      </w:r>
      <w:r w:rsidRPr="00AC63F8">
        <w:fldChar w:fldCharType="separate"/>
      </w:r>
      <w:r w:rsidRPr="00AC63F8">
        <w:t>4</w:t>
      </w:r>
      <w:r w:rsidRPr="00AC63F8">
        <w:fldChar w:fldCharType="end"/>
      </w:r>
    </w:p>
    <w:p w14:paraId="493A2708" w14:textId="77777777" w:rsidR="003474F5" w:rsidRPr="00AC63F8" w:rsidRDefault="003474F5" w:rsidP="003474F5">
      <w:r w:rsidRPr="00AC63F8">
        <w:fldChar w:fldCharType="end"/>
      </w:r>
    </w:p>
    <w:p w14:paraId="56F83486" w14:textId="77777777" w:rsidR="003474F5" w:rsidRPr="00AC63F8" w:rsidRDefault="003474F5" w:rsidP="003474F5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r w:rsidRPr="00AC63F8">
        <w:br w:type="page"/>
      </w:r>
      <w:bookmarkStart w:id="8" w:name="_Toc108600773"/>
      <w:bookmarkStart w:id="9" w:name="_Toc194053634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AC63F8">
        <w:lastRenderedPageBreak/>
        <w:t>Objetivo do Documento</w:t>
      </w:r>
      <w:bookmarkEnd w:id="8"/>
      <w:bookmarkEnd w:id="9"/>
    </w:p>
    <w:p w14:paraId="0B03D1A0" w14:textId="77777777" w:rsidR="00D97BB4" w:rsidRPr="00C052DB" w:rsidRDefault="00D97BB4" w:rsidP="00F946CF"/>
    <w:p w14:paraId="2C8D8B8B" w14:textId="77777777" w:rsidR="000C242C" w:rsidRPr="00AC63F8" w:rsidRDefault="00D97BB4" w:rsidP="00F946CF">
      <w:r w:rsidRPr="00C052DB">
        <w:t xml:space="preserve">Este documento tem como objetivo </w:t>
      </w:r>
      <w:r w:rsidR="000C242C" w:rsidRPr="00C052DB">
        <w:t>XXXXXXX</w:t>
      </w:r>
    </w:p>
    <w:p w14:paraId="4D2F119C" w14:textId="77777777" w:rsidR="00A66DA1" w:rsidRPr="00AC63F8" w:rsidRDefault="00B61AC0" w:rsidP="00A66DA1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bookmarkStart w:id="10" w:name="_Toc194053635"/>
      <w:r w:rsidRPr="00AC63F8">
        <w:t>Definição de Serviços Candidatos</w:t>
      </w:r>
      <w:bookmarkEnd w:id="10"/>
    </w:p>
    <w:p w14:paraId="21C37DC4" w14:textId="77777777" w:rsidR="00B61AC0" w:rsidRPr="00AC63F8" w:rsidRDefault="00B61AC0" w:rsidP="00B61AC0"/>
    <w:p w14:paraId="63BC97DA" w14:textId="77777777" w:rsidR="00D97BB4" w:rsidRPr="00AC63F8" w:rsidRDefault="00B61AC0" w:rsidP="00ED6CC8">
      <w:pPr>
        <w:pStyle w:val="Ttulo2"/>
        <w:tabs>
          <w:tab w:val="clear" w:pos="5245"/>
          <w:tab w:val="num" w:pos="0"/>
        </w:tabs>
        <w:rPr>
          <w:i w:val="0"/>
        </w:rPr>
      </w:pPr>
      <w:bookmarkStart w:id="11" w:name="_Toc194053636"/>
      <w:r w:rsidRPr="00AC63F8">
        <w:rPr>
          <w:i w:val="0"/>
        </w:rPr>
        <w:t>Identificação de Operações Candidatas</w:t>
      </w:r>
      <w:bookmarkEnd w:id="11"/>
    </w:p>
    <w:p w14:paraId="551A6341" w14:textId="77777777" w:rsidR="00B61AC0" w:rsidRPr="00AC63F8" w:rsidRDefault="00B61AC0" w:rsidP="00B61AC0"/>
    <w:p w14:paraId="705EA561" w14:textId="77777777" w:rsidR="00577D39" w:rsidRPr="00AC63F8" w:rsidRDefault="00577D39" w:rsidP="00B61AC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2"/>
        <w:gridCol w:w="2332"/>
        <w:gridCol w:w="2247"/>
      </w:tblGrid>
      <w:tr w:rsidR="0091281F" w:rsidRPr="00AC63F8" w14:paraId="3D9B962F" w14:textId="77777777" w:rsidTr="00E7018C">
        <w:tc>
          <w:tcPr>
            <w:tcW w:w="3202" w:type="dxa"/>
            <w:shd w:val="clear" w:color="auto" w:fill="E7E6E6"/>
          </w:tcPr>
          <w:p w14:paraId="79FB623C" w14:textId="77777777" w:rsidR="0022555C" w:rsidRPr="00AC63F8" w:rsidRDefault="0022555C" w:rsidP="00C7688C">
            <w:pPr>
              <w:jc w:val="center"/>
              <w:rPr>
                <w:b/>
              </w:rPr>
            </w:pPr>
            <w:r w:rsidRPr="00AC63F8">
              <w:rPr>
                <w:b/>
              </w:rPr>
              <w:t>Operação Candidata</w:t>
            </w:r>
          </w:p>
        </w:tc>
        <w:tc>
          <w:tcPr>
            <w:tcW w:w="2978" w:type="dxa"/>
            <w:shd w:val="clear" w:color="auto" w:fill="E7E6E6"/>
          </w:tcPr>
          <w:p w14:paraId="3BF49C7F" w14:textId="77777777" w:rsidR="0022555C" w:rsidRPr="00AC63F8" w:rsidRDefault="0022555C" w:rsidP="00C7688C">
            <w:pPr>
              <w:jc w:val="center"/>
              <w:rPr>
                <w:b/>
              </w:rPr>
            </w:pPr>
            <w:r w:rsidRPr="00AC63F8">
              <w:rPr>
                <w:b/>
              </w:rPr>
              <w:t xml:space="preserve">Modelo </w:t>
            </w:r>
            <w:proofErr w:type="spellStart"/>
            <w:r w:rsidRPr="00AC63F8">
              <w:rPr>
                <w:b/>
              </w:rPr>
              <w:t>To</w:t>
            </w:r>
            <w:proofErr w:type="spellEnd"/>
            <w:r w:rsidRPr="00AC63F8">
              <w:rPr>
                <w:b/>
              </w:rPr>
              <w:t xml:space="preserve"> Be</w:t>
            </w:r>
          </w:p>
        </w:tc>
        <w:tc>
          <w:tcPr>
            <w:tcW w:w="2881" w:type="dxa"/>
            <w:shd w:val="clear" w:color="auto" w:fill="E7E6E6"/>
          </w:tcPr>
          <w:p w14:paraId="322481FD" w14:textId="77777777" w:rsidR="0022555C" w:rsidRPr="00AC63F8" w:rsidRDefault="0022555C" w:rsidP="00C7688C">
            <w:pPr>
              <w:jc w:val="center"/>
              <w:rPr>
                <w:b/>
              </w:rPr>
            </w:pPr>
            <w:r w:rsidRPr="00AC63F8">
              <w:rPr>
                <w:b/>
              </w:rPr>
              <w:t>Casos de Uso</w:t>
            </w:r>
          </w:p>
        </w:tc>
      </w:tr>
      <w:tr w:rsidR="0091281F" w:rsidRPr="00AC63F8" w14:paraId="5B792C6B" w14:textId="77777777" w:rsidTr="00E7018C">
        <w:tc>
          <w:tcPr>
            <w:tcW w:w="3202" w:type="dxa"/>
            <w:shd w:val="clear" w:color="auto" w:fill="auto"/>
          </w:tcPr>
          <w:p w14:paraId="14DD69A9" w14:textId="72E5F2B5" w:rsidR="0022555C" w:rsidRPr="00AC63F8" w:rsidRDefault="00F90FA7" w:rsidP="00B61AC0">
            <w:proofErr w:type="spellStart"/>
            <w:proofErr w:type="gramStart"/>
            <w:r>
              <w:t>identificarAplicativosBloqueaveis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78" w:type="dxa"/>
          </w:tcPr>
          <w:p w14:paraId="0D2B310B" w14:textId="701383DC" w:rsidR="0022555C" w:rsidRPr="00AC63F8" w:rsidRDefault="00C85D95" w:rsidP="00B61AC0">
            <w:r w:rsidRPr="00AC63F8">
              <w:t>Bloqueio de Aplicativos</w:t>
            </w:r>
          </w:p>
        </w:tc>
        <w:tc>
          <w:tcPr>
            <w:tcW w:w="2881" w:type="dxa"/>
          </w:tcPr>
          <w:p w14:paraId="4D0532C2" w14:textId="77777777" w:rsidR="0022555C" w:rsidRPr="00AC63F8" w:rsidRDefault="00C85D95" w:rsidP="00B61AC0">
            <w:proofErr w:type="gramStart"/>
            <w:r w:rsidRPr="00AC63F8">
              <w:t>Bloquear Aplicativo</w:t>
            </w:r>
            <w:proofErr w:type="gramEnd"/>
          </w:p>
        </w:tc>
      </w:tr>
      <w:tr w:rsidR="0091281F" w:rsidRPr="00AC63F8" w14:paraId="3AD274E9" w14:textId="77777777" w:rsidTr="00E7018C">
        <w:tc>
          <w:tcPr>
            <w:tcW w:w="3202" w:type="dxa"/>
            <w:shd w:val="clear" w:color="auto" w:fill="auto"/>
          </w:tcPr>
          <w:p w14:paraId="609AAC63" w14:textId="4D9EC9E3" w:rsidR="0022293F" w:rsidRPr="00AC63F8" w:rsidRDefault="00F90FA7" w:rsidP="00B61AC0">
            <w:proofErr w:type="spellStart"/>
            <w:proofErr w:type="gramStart"/>
            <w:r>
              <w:t>bloquearAplicativoSelecionado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78" w:type="dxa"/>
          </w:tcPr>
          <w:p w14:paraId="28D44655" w14:textId="7121F5DB" w:rsidR="00416E05" w:rsidRPr="00AC63F8" w:rsidRDefault="0091281F" w:rsidP="00B61AC0">
            <w:r>
              <w:t>Bloqueio de Aplicativos</w:t>
            </w:r>
          </w:p>
        </w:tc>
        <w:tc>
          <w:tcPr>
            <w:tcW w:w="2881" w:type="dxa"/>
          </w:tcPr>
          <w:p w14:paraId="729AE1B9" w14:textId="4DB171B3" w:rsidR="00416E05" w:rsidRPr="00AC63F8" w:rsidRDefault="0091281F" w:rsidP="00B61AC0">
            <w:proofErr w:type="gramStart"/>
            <w:r>
              <w:t>Bloquear Aplicativo</w:t>
            </w:r>
            <w:proofErr w:type="gramEnd"/>
          </w:p>
        </w:tc>
      </w:tr>
      <w:tr w:rsidR="0091281F" w:rsidRPr="00AC63F8" w14:paraId="04FFFDF0" w14:textId="77777777" w:rsidTr="00E7018C">
        <w:tc>
          <w:tcPr>
            <w:tcW w:w="3202" w:type="dxa"/>
            <w:shd w:val="clear" w:color="auto" w:fill="auto"/>
          </w:tcPr>
          <w:p w14:paraId="4784D6A2" w14:textId="5EAE53AD" w:rsidR="0091281F" w:rsidRDefault="00F90FA7" w:rsidP="00B61AC0">
            <w:proofErr w:type="spellStart"/>
            <w:proofErr w:type="gramStart"/>
            <w:r>
              <w:t>identificarAplicativosLimitáveis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78" w:type="dxa"/>
          </w:tcPr>
          <w:p w14:paraId="4E2AD45A" w14:textId="1E2AF1E2" w:rsidR="0091281F" w:rsidRDefault="0091281F" w:rsidP="00B61AC0">
            <w:r>
              <w:t>Limitador de Aplicativos</w:t>
            </w:r>
          </w:p>
        </w:tc>
        <w:tc>
          <w:tcPr>
            <w:tcW w:w="2881" w:type="dxa"/>
          </w:tcPr>
          <w:p w14:paraId="5C214FD1" w14:textId="16FD53CF" w:rsidR="0091281F" w:rsidRDefault="00F90FA7" w:rsidP="00B61AC0">
            <w:proofErr w:type="gramStart"/>
            <w:r>
              <w:t>Limitar</w:t>
            </w:r>
            <w:r w:rsidR="0091281F">
              <w:t xml:space="preserve"> Aplicativo</w:t>
            </w:r>
            <w:proofErr w:type="gramEnd"/>
          </w:p>
        </w:tc>
      </w:tr>
      <w:tr w:rsidR="0091281F" w:rsidRPr="00AC63F8" w14:paraId="76040B7C" w14:textId="77777777" w:rsidTr="00E7018C">
        <w:tc>
          <w:tcPr>
            <w:tcW w:w="3202" w:type="dxa"/>
            <w:shd w:val="clear" w:color="auto" w:fill="auto"/>
          </w:tcPr>
          <w:p w14:paraId="228E26C8" w14:textId="22885477" w:rsidR="0091281F" w:rsidRDefault="00F90FA7" w:rsidP="00B61AC0">
            <w:proofErr w:type="spellStart"/>
            <w:proofErr w:type="gramStart"/>
            <w:r>
              <w:t>limitarAplicativoSelecionado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78" w:type="dxa"/>
          </w:tcPr>
          <w:p w14:paraId="427292DC" w14:textId="6CAB4B5B" w:rsidR="0091281F" w:rsidRDefault="0091281F" w:rsidP="00B61AC0">
            <w:r>
              <w:t>Limitador de Aplicativos</w:t>
            </w:r>
          </w:p>
        </w:tc>
        <w:tc>
          <w:tcPr>
            <w:tcW w:w="2881" w:type="dxa"/>
          </w:tcPr>
          <w:p w14:paraId="4078D159" w14:textId="6F1285E3" w:rsidR="0091281F" w:rsidRDefault="00F90FA7" w:rsidP="00B61AC0">
            <w:proofErr w:type="gramStart"/>
            <w:r>
              <w:t>Limitar</w:t>
            </w:r>
            <w:r w:rsidR="0091281F">
              <w:t xml:space="preserve"> Aplicativos</w:t>
            </w:r>
            <w:proofErr w:type="gramEnd"/>
          </w:p>
        </w:tc>
      </w:tr>
      <w:tr w:rsidR="0091281F" w:rsidRPr="00AC63F8" w14:paraId="34224BAE" w14:textId="77777777" w:rsidTr="00E7018C">
        <w:tc>
          <w:tcPr>
            <w:tcW w:w="3202" w:type="dxa"/>
            <w:shd w:val="clear" w:color="auto" w:fill="auto"/>
          </w:tcPr>
          <w:p w14:paraId="52A9ECF2" w14:textId="6612DBFE" w:rsidR="00882B45" w:rsidRPr="00AC63F8" w:rsidRDefault="00F90FA7" w:rsidP="00882B45">
            <w:proofErr w:type="spellStart"/>
            <w:proofErr w:type="gramStart"/>
            <w:r>
              <w:t>identificarAplicativosUtilizados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78" w:type="dxa"/>
          </w:tcPr>
          <w:p w14:paraId="5BF3E537" w14:textId="6763EC19" w:rsidR="00882B45" w:rsidRPr="00AC63F8" w:rsidRDefault="005435D2" w:rsidP="00882B45">
            <w:r>
              <w:t>Relatórios de Uso</w:t>
            </w:r>
          </w:p>
        </w:tc>
        <w:tc>
          <w:tcPr>
            <w:tcW w:w="2881" w:type="dxa"/>
          </w:tcPr>
          <w:p w14:paraId="36AD5F00" w14:textId="6B81015F" w:rsidR="00882B45" w:rsidRPr="00AC63F8" w:rsidRDefault="005435D2" w:rsidP="00882B45">
            <w:r>
              <w:t>Relatórios de Uso</w:t>
            </w:r>
          </w:p>
        </w:tc>
      </w:tr>
      <w:tr w:rsidR="0091281F" w:rsidRPr="00AC63F8" w14:paraId="121156C7" w14:textId="77777777" w:rsidTr="00E7018C">
        <w:tc>
          <w:tcPr>
            <w:tcW w:w="3202" w:type="dxa"/>
            <w:shd w:val="clear" w:color="auto" w:fill="auto"/>
          </w:tcPr>
          <w:p w14:paraId="470BD119" w14:textId="5CFE7332" w:rsidR="0091281F" w:rsidRPr="00AC63F8" w:rsidRDefault="005435D2" w:rsidP="0091281F">
            <w:proofErr w:type="spellStart"/>
            <w:proofErr w:type="gramStart"/>
            <w:r>
              <w:t>calcularTempoDeUso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78" w:type="dxa"/>
          </w:tcPr>
          <w:p w14:paraId="2B6179DC" w14:textId="5F97E5B8" w:rsidR="0091281F" w:rsidRPr="00AC63F8" w:rsidRDefault="005435D2" w:rsidP="0091281F">
            <w:r>
              <w:t>Relatórios de Uso</w:t>
            </w:r>
          </w:p>
        </w:tc>
        <w:tc>
          <w:tcPr>
            <w:tcW w:w="2881" w:type="dxa"/>
          </w:tcPr>
          <w:p w14:paraId="558CB53A" w14:textId="62655894" w:rsidR="0091281F" w:rsidRPr="00AC63F8" w:rsidRDefault="0091281F" w:rsidP="0091281F">
            <w:proofErr w:type="gramStart"/>
            <w:r>
              <w:t>Bloquear Aplicativo</w:t>
            </w:r>
            <w:proofErr w:type="gramEnd"/>
          </w:p>
        </w:tc>
      </w:tr>
      <w:tr w:rsidR="0091281F" w:rsidRPr="00AC63F8" w14:paraId="443BF3CD" w14:textId="77777777" w:rsidTr="00E7018C">
        <w:tc>
          <w:tcPr>
            <w:tcW w:w="3202" w:type="dxa"/>
            <w:shd w:val="clear" w:color="auto" w:fill="auto"/>
          </w:tcPr>
          <w:p w14:paraId="22BE3365" w14:textId="6484EED6" w:rsidR="0091281F" w:rsidRPr="00AC63F8" w:rsidRDefault="005435D2" w:rsidP="0091281F">
            <w:proofErr w:type="spellStart"/>
            <w:proofErr w:type="gramStart"/>
            <w:r>
              <w:t>enviarAlertaAoUsuario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78" w:type="dxa"/>
          </w:tcPr>
          <w:p w14:paraId="75C673B8" w14:textId="3BB77935" w:rsidR="0091281F" w:rsidRPr="00AC63F8" w:rsidRDefault="005435D2" w:rsidP="0091281F">
            <w:r>
              <w:t>Alertas e Notificações</w:t>
            </w:r>
          </w:p>
        </w:tc>
        <w:tc>
          <w:tcPr>
            <w:tcW w:w="2881" w:type="dxa"/>
          </w:tcPr>
          <w:p w14:paraId="5952455D" w14:textId="77777777" w:rsidR="0091281F" w:rsidRPr="00AC63F8" w:rsidRDefault="0091281F" w:rsidP="0091281F">
            <w:proofErr w:type="gramStart"/>
            <w:r w:rsidRPr="00AC63F8">
              <w:t>Bloquear Aplicativo</w:t>
            </w:r>
            <w:proofErr w:type="gramEnd"/>
          </w:p>
        </w:tc>
      </w:tr>
      <w:tr w:rsidR="0091281F" w:rsidRPr="00AC63F8" w14:paraId="23E43A81" w14:textId="77777777" w:rsidTr="00E7018C">
        <w:tc>
          <w:tcPr>
            <w:tcW w:w="3202" w:type="dxa"/>
            <w:shd w:val="clear" w:color="auto" w:fill="auto"/>
          </w:tcPr>
          <w:p w14:paraId="03C71D91" w14:textId="37E6C3AE" w:rsidR="0091281F" w:rsidRPr="00AC63F8" w:rsidRDefault="005435D2" w:rsidP="0091281F">
            <w:proofErr w:type="spellStart"/>
            <w:proofErr w:type="gramStart"/>
            <w:r>
              <w:t>desbloquearTodosOsAplicativosLimitados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78" w:type="dxa"/>
          </w:tcPr>
          <w:p w14:paraId="08C5E4A6" w14:textId="737139F1" w:rsidR="0091281F" w:rsidRPr="00AC63F8" w:rsidRDefault="005435D2" w:rsidP="0091281F">
            <w:r>
              <w:t>Modo de Emergência</w:t>
            </w:r>
          </w:p>
        </w:tc>
        <w:tc>
          <w:tcPr>
            <w:tcW w:w="2881" w:type="dxa"/>
          </w:tcPr>
          <w:p w14:paraId="2AE164C9" w14:textId="5D82E9A5" w:rsidR="0091281F" w:rsidRPr="00AC63F8" w:rsidRDefault="0091281F" w:rsidP="0091281F">
            <w:proofErr w:type="gramStart"/>
            <w:r>
              <w:t>Bloquear Aplicativo</w:t>
            </w:r>
            <w:proofErr w:type="gramEnd"/>
          </w:p>
        </w:tc>
      </w:tr>
      <w:tr w:rsidR="0091281F" w:rsidRPr="00AC63F8" w14:paraId="51573615" w14:textId="77777777" w:rsidTr="00E7018C">
        <w:tc>
          <w:tcPr>
            <w:tcW w:w="3202" w:type="dxa"/>
            <w:shd w:val="clear" w:color="auto" w:fill="auto"/>
          </w:tcPr>
          <w:p w14:paraId="5C3BC8C3" w14:textId="7D485D08" w:rsidR="0091281F" w:rsidRDefault="005435D2" w:rsidP="0091281F">
            <w:proofErr w:type="spellStart"/>
            <w:proofErr w:type="gramStart"/>
            <w:r>
              <w:t>salvarSenhaControleParental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78" w:type="dxa"/>
          </w:tcPr>
          <w:p w14:paraId="7C91B787" w14:textId="27C9EF54" w:rsidR="0091281F" w:rsidRPr="00AC63F8" w:rsidRDefault="005435D2" w:rsidP="0091281F">
            <w:r>
              <w:t>Controle Parental</w:t>
            </w:r>
          </w:p>
        </w:tc>
        <w:tc>
          <w:tcPr>
            <w:tcW w:w="2881" w:type="dxa"/>
          </w:tcPr>
          <w:p w14:paraId="7D3ABC50" w14:textId="217EBE22" w:rsidR="0091281F" w:rsidRDefault="0091281F" w:rsidP="0091281F">
            <w:proofErr w:type="gramStart"/>
            <w:r>
              <w:t>Bloquear Aplicativo</w:t>
            </w:r>
            <w:proofErr w:type="gramEnd"/>
          </w:p>
        </w:tc>
      </w:tr>
      <w:tr w:rsidR="0091281F" w:rsidRPr="00AC63F8" w14:paraId="3CDA5BE2" w14:textId="77777777" w:rsidTr="00E7018C">
        <w:tc>
          <w:tcPr>
            <w:tcW w:w="3202" w:type="dxa"/>
            <w:shd w:val="clear" w:color="auto" w:fill="auto"/>
          </w:tcPr>
          <w:p w14:paraId="1FBF7189" w14:textId="2FAC7545" w:rsidR="0091281F" w:rsidRDefault="005435D2" w:rsidP="0091281F">
            <w:proofErr w:type="spellStart"/>
            <w:proofErr w:type="gramStart"/>
            <w:r>
              <w:t>bloquearAplicativoComSenha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78" w:type="dxa"/>
          </w:tcPr>
          <w:p w14:paraId="0E735F2D" w14:textId="6CFF72BF" w:rsidR="0091281F" w:rsidRPr="00AC63F8" w:rsidRDefault="005435D2" w:rsidP="0091281F">
            <w:r>
              <w:t>Controle Parental</w:t>
            </w:r>
          </w:p>
        </w:tc>
        <w:tc>
          <w:tcPr>
            <w:tcW w:w="2881" w:type="dxa"/>
          </w:tcPr>
          <w:p w14:paraId="7B1702FB" w14:textId="4544DE3A" w:rsidR="0091281F" w:rsidRDefault="0091281F" w:rsidP="0091281F">
            <w:r w:rsidRPr="00AC63F8">
              <w:t>Bloqueio de Aplicativos</w:t>
            </w:r>
          </w:p>
        </w:tc>
      </w:tr>
      <w:tr w:rsidR="0091281F" w:rsidRPr="00AC63F8" w14:paraId="4142D74E" w14:textId="77777777" w:rsidTr="00E7018C">
        <w:tc>
          <w:tcPr>
            <w:tcW w:w="3202" w:type="dxa"/>
            <w:tcBorders>
              <w:bottom w:val="single" w:sz="4" w:space="0" w:color="auto"/>
            </w:tcBorders>
            <w:shd w:val="clear" w:color="auto" w:fill="auto"/>
          </w:tcPr>
          <w:p w14:paraId="4B04D258" w14:textId="77777777" w:rsidR="0091281F" w:rsidRPr="00AC63F8" w:rsidRDefault="0091281F" w:rsidP="0091281F">
            <w:r w:rsidRPr="00AC63F8">
              <w:t>Definir tempo de uso</w:t>
            </w:r>
            <w:bookmarkStart w:id="12" w:name="_GoBack"/>
            <w:bookmarkEnd w:id="12"/>
          </w:p>
        </w:tc>
        <w:tc>
          <w:tcPr>
            <w:tcW w:w="2978" w:type="dxa"/>
          </w:tcPr>
          <w:p w14:paraId="13064FC4" w14:textId="77777777" w:rsidR="0091281F" w:rsidRPr="00AC63F8" w:rsidRDefault="0091281F" w:rsidP="0091281F">
            <w:r w:rsidRPr="00AC63F8">
              <w:t>Limitador de Aplicativos</w:t>
            </w:r>
          </w:p>
        </w:tc>
        <w:tc>
          <w:tcPr>
            <w:tcW w:w="2881" w:type="dxa"/>
          </w:tcPr>
          <w:p w14:paraId="742EC4DA" w14:textId="77777777" w:rsidR="0091281F" w:rsidRPr="00AC63F8" w:rsidRDefault="0091281F" w:rsidP="0091281F">
            <w:r w:rsidRPr="00AC63F8">
              <w:t>Definir tempo de uso</w:t>
            </w:r>
          </w:p>
        </w:tc>
      </w:tr>
      <w:tr w:rsidR="00870BB7" w:rsidRPr="00AC63F8" w14:paraId="3B092957" w14:textId="77777777" w:rsidTr="00E7018C">
        <w:tc>
          <w:tcPr>
            <w:tcW w:w="3202" w:type="dxa"/>
            <w:tcBorders>
              <w:bottom w:val="single" w:sz="4" w:space="0" w:color="auto"/>
            </w:tcBorders>
            <w:shd w:val="clear" w:color="auto" w:fill="auto"/>
          </w:tcPr>
          <w:p w14:paraId="0DD71DEA" w14:textId="25FBDFE0" w:rsidR="00870BB7" w:rsidRPr="00AC63F8" w:rsidRDefault="00870BB7" w:rsidP="00870BB7">
            <w:proofErr w:type="spellStart"/>
            <w:proofErr w:type="gramStart"/>
            <w:r>
              <w:t>IdentificarTempoLimite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78" w:type="dxa"/>
          </w:tcPr>
          <w:p w14:paraId="10A364B7" w14:textId="6002158C" w:rsidR="00870BB7" w:rsidRPr="00AC63F8" w:rsidRDefault="00870BB7" w:rsidP="00870BB7">
            <w:r>
              <w:t>Limitador de Aplicativos</w:t>
            </w:r>
          </w:p>
        </w:tc>
        <w:tc>
          <w:tcPr>
            <w:tcW w:w="2881" w:type="dxa"/>
          </w:tcPr>
          <w:p w14:paraId="675B77A0" w14:textId="7630671D" w:rsidR="00870BB7" w:rsidRPr="00AC63F8" w:rsidRDefault="00870BB7" w:rsidP="00870BB7">
            <w:proofErr w:type="gramStart"/>
            <w:r w:rsidRPr="00AC63F8">
              <w:t>Bloquear Aplicativo</w:t>
            </w:r>
            <w:proofErr w:type="gramEnd"/>
          </w:p>
        </w:tc>
      </w:tr>
      <w:tr w:rsidR="00870BB7" w:rsidRPr="00AC63F8" w14:paraId="6EC59883" w14:textId="77777777" w:rsidTr="00E7018C">
        <w:tc>
          <w:tcPr>
            <w:tcW w:w="3202" w:type="dxa"/>
            <w:tcBorders>
              <w:bottom w:val="single" w:sz="4" w:space="0" w:color="auto"/>
            </w:tcBorders>
            <w:shd w:val="clear" w:color="auto" w:fill="auto"/>
          </w:tcPr>
          <w:p w14:paraId="6B4D12A8" w14:textId="62EB6E57" w:rsidR="00870BB7" w:rsidRDefault="00870BB7" w:rsidP="00870BB7">
            <w:proofErr w:type="spellStart"/>
            <w:proofErr w:type="gramStart"/>
            <w:r>
              <w:t>EnviarTempoLimite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78" w:type="dxa"/>
          </w:tcPr>
          <w:p w14:paraId="06D1A9AD" w14:textId="259769F5" w:rsidR="00870BB7" w:rsidRDefault="00870BB7" w:rsidP="00870BB7">
            <w:r>
              <w:t>Limitador de Aplicativos</w:t>
            </w:r>
          </w:p>
        </w:tc>
        <w:tc>
          <w:tcPr>
            <w:tcW w:w="2881" w:type="dxa"/>
          </w:tcPr>
          <w:p w14:paraId="34670207" w14:textId="5D3F0E68" w:rsidR="00870BB7" w:rsidRDefault="00870BB7" w:rsidP="00870BB7">
            <w:proofErr w:type="gramStart"/>
            <w:r w:rsidRPr="00AC63F8">
              <w:t>Bloquear Aplicativo</w:t>
            </w:r>
            <w:proofErr w:type="gramEnd"/>
          </w:p>
        </w:tc>
      </w:tr>
      <w:tr w:rsidR="00870BB7" w:rsidRPr="00AC63F8" w14:paraId="7C9B3960" w14:textId="77777777" w:rsidTr="00E7018C">
        <w:tc>
          <w:tcPr>
            <w:tcW w:w="3202" w:type="dxa"/>
            <w:tcBorders>
              <w:bottom w:val="single" w:sz="4" w:space="0" w:color="auto"/>
            </w:tcBorders>
            <w:shd w:val="clear" w:color="auto" w:fill="auto"/>
          </w:tcPr>
          <w:p w14:paraId="45C06B9A" w14:textId="5D583C60" w:rsidR="00870BB7" w:rsidRDefault="00870BB7" w:rsidP="00870BB7">
            <w:proofErr w:type="spellStart"/>
            <w:proofErr w:type="gramStart"/>
            <w:r>
              <w:t>AlterarTempoLimite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78" w:type="dxa"/>
          </w:tcPr>
          <w:p w14:paraId="01ECC8E4" w14:textId="65EC4B43" w:rsidR="00870BB7" w:rsidRDefault="00870BB7" w:rsidP="00870BB7">
            <w:r>
              <w:t>Limitador de Aplicativos</w:t>
            </w:r>
          </w:p>
        </w:tc>
        <w:tc>
          <w:tcPr>
            <w:tcW w:w="2881" w:type="dxa"/>
          </w:tcPr>
          <w:p w14:paraId="73E3936A" w14:textId="395DE112" w:rsidR="00870BB7" w:rsidRPr="00AC63F8" w:rsidRDefault="00870BB7" w:rsidP="00870BB7">
            <w:proofErr w:type="gramStart"/>
            <w:r w:rsidRPr="00AC63F8">
              <w:t>Bloquear Aplicativo</w:t>
            </w:r>
            <w:proofErr w:type="gramEnd"/>
          </w:p>
        </w:tc>
      </w:tr>
      <w:tr w:rsidR="00870BB7" w:rsidRPr="00AC63F8" w14:paraId="37002F53" w14:textId="77777777" w:rsidTr="00E7018C">
        <w:tc>
          <w:tcPr>
            <w:tcW w:w="3202" w:type="dxa"/>
            <w:shd w:val="clear" w:color="auto" w:fill="auto"/>
          </w:tcPr>
          <w:p w14:paraId="3C4AABC5" w14:textId="77777777" w:rsidR="00870BB7" w:rsidRPr="00AC63F8" w:rsidRDefault="00870BB7" w:rsidP="00870BB7">
            <w:proofErr w:type="gramStart"/>
            <w:r w:rsidRPr="00AC63F8">
              <w:t>Bloquear Aplicativo</w:t>
            </w:r>
            <w:proofErr w:type="gramEnd"/>
          </w:p>
        </w:tc>
        <w:tc>
          <w:tcPr>
            <w:tcW w:w="2978" w:type="dxa"/>
          </w:tcPr>
          <w:p w14:paraId="17AC75A4" w14:textId="77777777" w:rsidR="00870BB7" w:rsidRPr="00AC63F8" w:rsidRDefault="00870BB7" w:rsidP="00870BB7">
            <w:r w:rsidRPr="00AC63F8">
              <w:t>Bloqueio de Aplicativos</w:t>
            </w:r>
          </w:p>
        </w:tc>
        <w:tc>
          <w:tcPr>
            <w:tcW w:w="2881" w:type="dxa"/>
          </w:tcPr>
          <w:p w14:paraId="4E29DC95" w14:textId="77777777" w:rsidR="00870BB7" w:rsidRPr="00AC63F8" w:rsidRDefault="00870BB7" w:rsidP="00870BB7">
            <w:proofErr w:type="gramStart"/>
            <w:r w:rsidRPr="00AC63F8">
              <w:t>Bloquear Aplicativo</w:t>
            </w:r>
            <w:proofErr w:type="gramEnd"/>
          </w:p>
        </w:tc>
      </w:tr>
      <w:tr w:rsidR="00E7018C" w:rsidRPr="00AC63F8" w14:paraId="11F82305" w14:textId="77777777" w:rsidTr="00E7018C">
        <w:tc>
          <w:tcPr>
            <w:tcW w:w="3202" w:type="dxa"/>
            <w:shd w:val="clear" w:color="auto" w:fill="auto"/>
          </w:tcPr>
          <w:p w14:paraId="0C831925" w14:textId="23CAED80" w:rsidR="00E7018C" w:rsidRPr="00AC63F8" w:rsidRDefault="00E7018C" w:rsidP="00E7018C">
            <w:proofErr w:type="spellStart"/>
            <w:proofErr w:type="gramStart"/>
            <w:r>
              <w:t>IdentificarTempoBloqueio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78" w:type="dxa"/>
          </w:tcPr>
          <w:p w14:paraId="1C68496F" w14:textId="2712E7C5" w:rsidR="00E7018C" w:rsidRPr="00AC63F8" w:rsidRDefault="00E7018C" w:rsidP="00E7018C">
            <w:r w:rsidRPr="00AC63F8">
              <w:t>Bloqueio de Aplicativos</w:t>
            </w:r>
          </w:p>
        </w:tc>
        <w:tc>
          <w:tcPr>
            <w:tcW w:w="2881" w:type="dxa"/>
          </w:tcPr>
          <w:p w14:paraId="67D5D924" w14:textId="58269B53" w:rsidR="00E7018C" w:rsidRPr="00AC63F8" w:rsidRDefault="00E7018C" w:rsidP="00E7018C">
            <w:proofErr w:type="gramStart"/>
            <w:r w:rsidRPr="00AC63F8">
              <w:t>Bloquear Aplicativo</w:t>
            </w:r>
            <w:proofErr w:type="gramEnd"/>
          </w:p>
        </w:tc>
      </w:tr>
      <w:tr w:rsidR="00E7018C" w:rsidRPr="00AC63F8" w14:paraId="30F8B8C8" w14:textId="77777777" w:rsidTr="00E7018C">
        <w:tc>
          <w:tcPr>
            <w:tcW w:w="3202" w:type="dxa"/>
            <w:shd w:val="clear" w:color="auto" w:fill="auto"/>
          </w:tcPr>
          <w:p w14:paraId="3679D5AE" w14:textId="1226FEA3" w:rsidR="00E7018C" w:rsidRDefault="00E7018C" w:rsidP="00E7018C">
            <w:proofErr w:type="spellStart"/>
            <w:proofErr w:type="gramStart"/>
            <w:r>
              <w:t>BloquearAppSelecionado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78" w:type="dxa"/>
          </w:tcPr>
          <w:p w14:paraId="7B07365F" w14:textId="30B7992E" w:rsidR="00E7018C" w:rsidRPr="00AC63F8" w:rsidRDefault="00E7018C" w:rsidP="00E7018C">
            <w:r w:rsidRPr="00AC63F8">
              <w:t>Bloqueio de Aplicativos</w:t>
            </w:r>
          </w:p>
        </w:tc>
        <w:tc>
          <w:tcPr>
            <w:tcW w:w="2881" w:type="dxa"/>
          </w:tcPr>
          <w:p w14:paraId="5EBDC343" w14:textId="5082D23F" w:rsidR="00E7018C" w:rsidRPr="00AC63F8" w:rsidRDefault="00E7018C" w:rsidP="00E7018C">
            <w:proofErr w:type="gramStart"/>
            <w:r w:rsidRPr="00AC63F8">
              <w:t>Bloquear Aplicativo</w:t>
            </w:r>
            <w:proofErr w:type="gramEnd"/>
          </w:p>
        </w:tc>
      </w:tr>
      <w:tr w:rsidR="00E7018C" w:rsidRPr="00AC63F8" w14:paraId="3B907E28" w14:textId="77777777" w:rsidTr="00E7018C">
        <w:tc>
          <w:tcPr>
            <w:tcW w:w="3202" w:type="dxa"/>
            <w:shd w:val="clear" w:color="auto" w:fill="auto"/>
          </w:tcPr>
          <w:p w14:paraId="7A6E1180" w14:textId="5F352234" w:rsidR="00E7018C" w:rsidRDefault="00E7018C" w:rsidP="00E7018C">
            <w:proofErr w:type="spellStart"/>
            <w:proofErr w:type="gramStart"/>
            <w:r>
              <w:t>BloquearTentAcessoApp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78" w:type="dxa"/>
          </w:tcPr>
          <w:p w14:paraId="6BA243CC" w14:textId="389BFC56" w:rsidR="00E7018C" w:rsidRPr="00AC63F8" w:rsidRDefault="00E7018C" w:rsidP="00E7018C">
            <w:r w:rsidRPr="00AC63F8">
              <w:t>Bloqueio de Aplicativos</w:t>
            </w:r>
          </w:p>
        </w:tc>
        <w:tc>
          <w:tcPr>
            <w:tcW w:w="2881" w:type="dxa"/>
          </w:tcPr>
          <w:p w14:paraId="4B0FE351" w14:textId="098B795C" w:rsidR="00E7018C" w:rsidRPr="00AC63F8" w:rsidRDefault="00E7018C" w:rsidP="00E7018C">
            <w:proofErr w:type="gramStart"/>
            <w:r w:rsidRPr="00AC63F8">
              <w:t>Bloquear Aplicativo</w:t>
            </w:r>
            <w:proofErr w:type="gramEnd"/>
          </w:p>
        </w:tc>
      </w:tr>
      <w:tr w:rsidR="00E7018C" w:rsidRPr="00AC63F8" w14:paraId="6DEC0E54" w14:textId="77777777" w:rsidTr="00E7018C">
        <w:tc>
          <w:tcPr>
            <w:tcW w:w="3202" w:type="dxa"/>
            <w:shd w:val="clear" w:color="auto" w:fill="auto"/>
          </w:tcPr>
          <w:p w14:paraId="1D244BE9" w14:textId="77777777" w:rsidR="00E7018C" w:rsidRPr="00AC63F8" w:rsidRDefault="00E7018C" w:rsidP="00E7018C">
            <w:proofErr w:type="gramStart"/>
            <w:r w:rsidRPr="00AC63F8">
              <w:lastRenderedPageBreak/>
              <w:t>Limitar Aplicativo</w:t>
            </w:r>
            <w:proofErr w:type="gramEnd"/>
          </w:p>
        </w:tc>
        <w:tc>
          <w:tcPr>
            <w:tcW w:w="2978" w:type="dxa"/>
          </w:tcPr>
          <w:p w14:paraId="1480EB6F" w14:textId="77777777" w:rsidR="00E7018C" w:rsidRPr="00AC63F8" w:rsidRDefault="00E7018C" w:rsidP="00E7018C">
            <w:r w:rsidRPr="00AC63F8">
              <w:t>Limitador de Aplicativos</w:t>
            </w:r>
          </w:p>
        </w:tc>
        <w:tc>
          <w:tcPr>
            <w:tcW w:w="2881" w:type="dxa"/>
          </w:tcPr>
          <w:p w14:paraId="30D4C73C" w14:textId="77777777" w:rsidR="00E7018C" w:rsidRPr="00AC63F8" w:rsidRDefault="00E7018C" w:rsidP="00E7018C">
            <w:proofErr w:type="gramStart"/>
            <w:r w:rsidRPr="00AC63F8">
              <w:t>Bloquear Aplicativo</w:t>
            </w:r>
            <w:proofErr w:type="gramEnd"/>
          </w:p>
        </w:tc>
      </w:tr>
      <w:tr w:rsidR="00E7018C" w:rsidRPr="00AC63F8" w14:paraId="6FBBE526" w14:textId="77777777" w:rsidTr="00E7018C">
        <w:tc>
          <w:tcPr>
            <w:tcW w:w="3202" w:type="dxa"/>
            <w:shd w:val="clear" w:color="auto" w:fill="auto"/>
          </w:tcPr>
          <w:p w14:paraId="11825247" w14:textId="57B66C50" w:rsidR="00E7018C" w:rsidRPr="00AC63F8" w:rsidRDefault="00E7018C" w:rsidP="00E7018C">
            <w:proofErr w:type="spellStart"/>
            <w:proofErr w:type="gramStart"/>
            <w:r>
              <w:t>IdentificarTempoLimite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78" w:type="dxa"/>
          </w:tcPr>
          <w:p w14:paraId="4F9B2EE8" w14:textId="0E148613" w:rsidR="00E7018C" w:rsidRPr="00AC63F8" w:rsidRDefault="00E7018C" w:rsidP="00E7018C">
            <w:r w:rsidRPr="00AC63F8">
              <w:t>Limitador de Aplicativos</w:t>
            </w:r>
          </w:p>
        </w:tc>
        <w:tc>
          <w:tcPr>
            <w:tcW w:w="2881" w:type="dxa"/>
          </w:tcPr>
          <w:p w14:paraId="0F634E34" w14:textId="240267B3" w:rsidR="00E7018C" w:rsidRPr="00AC63F8" w:rsidRDefault="00E7018C" w:rsidP="00E7018C">
            <w:proofErr w:type="gramStart"/>
            <w:r w:rsidRPr="00AC63F8">
              <w:t>Bloquear Aplicativo</w:t>
            </w:r>
            <w:proofErr w:type="gramEnd"/>
          </w:p>
        </w:tc>
      </w:tr>
      <w:tr w:rsidR="00E7018C" w:rsidRPr="00AC63F8" w14:paraId="3EC14505" w14:textId="77777777" w:rsidTr="00E7018C">
        <w:tc>
          <w:tcPr>
            <w:tcW w:w="3202" w:type="dxa"/>
            <w:shd w:val="clear" w:color="auto" w:fill="auto"/>
          </w:tcPr>
          <w:p w14:paraId="39859A75" w14:textId="798BA498" w:rsidR="00E7018C" w:rsidRDefault="00E7018C" w:rsidP="00E7018C">
            <w:proofErr w:type="spellStart"/>
            <w:proofErr w:type="gramStart"/>
            <w:r>
              <w:t>LimitarAppSelecionado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78" w:type="dxa"/>
          </w:tcPr>
          <w:p w14:paraId="55833F10" w14:textId="41E10376" w:rsidR="00E7018C" w:rsidRPr="00AC63F8" w:rsidRDefault="00E7018C" w:rsidP="00E7018C">
            <w:r w:rsidRPr="00AC63F8">
              <w:t>Limitador de Aplicativos</w:t>
            </w:r>
          </w:p>
        </w:tc>
        <w:tc>
          <w:tcPr>
            <w:tcW w:w="2881" w:type="dxa"/>
          </w:tcPr>
          <w:p w14:paraId="27172A5F" w14:textId="0B16E633" w:rsidR="00E7018C" w:rsidRPr="00AC63F8" w:rsidRDefault="00E7018C" w:rsidP="00E7018C">
            <w:proofErr w:type="gramStart"/>
            <w:r w:rsidRPr="00AC63F8">
              <w:t>Bloquear Aplicativo</w:t>
            </w:r>
            <w:proofErr w:type="gramEnd"/>
          </w:p>
        </w:tc>
      </w:tr>
      <w:tr w:rsidR="00E7018C" w:rsidRPr="00AC63F8" w14:paraId="0760B134" w14:textId="77777777" w:rsidTr="00E7018C">
        <w:tc>
          <w:tcPr>
            <w:tcW w:w="3202" w:type="dxa"/>
            <w:shd w:val="clear" w:color="auto" w:fill="auto"/>
          </w:tcPr>
          <w:p w14:paraId="25811C4D" w14:textId="75A138D2" w:rsidR="00E7018C" w:rsidRDefault="00E7018C" w:rsidP="00E7018C">
            <w:proofErr w:type="spellStart"/>
            <w:proofErr w:type="gramStart"/>
            <w:r>
              <w:t>BloquearTentAcessoAppLim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78" w:type="dxa"/>
          </w:tcPr>
          <w:p w14:paraId="65276ACC" w14:textId="4E9A9D63" w:rsidR="00E7018C" w:rsidRPr="00AC63F8" w:rsidRDefault="00E7018C" w:rsidP="00E7018C">
            <w:r w:rsidRPr="00AC63F8">
              <w:t>Limitador de Aplicativos</w:t>
            </w:r>
          </w:p>
        </w:tc>
        <w:tc>
          <w:tcPr>
            <w:tcW w:w="2881" w:type="dxa"/>
          </w:tcPr>
          <w:p w14:paraId="3438F01F" w14:textId="38EE585E" w:rsidR="00E7018C" w:rsidRPr="00AC63F8" w:rsidRDefault="00E7018C" w:rsidP="00E7018C">
            <w:proofErr w:type="gramStart"/>
            <w:r w:rsidRPr="00AC63F8">
              <w:t>Bloquear Aplicativo</w:t>
            </w:r>
            <w:proofErr w:type="gramEnd"/>
          </w:p>
        </w:tc>
      </w:tr>
      <w:tr w:rsidR="00E7018C" w:rsidRPr="00AC63F8" w14:paraId="37EE97AA" w14:textId="77777777" w:rsidTr="00E7018C">
        <w:tc>
          <w:tcPr>
            <w:tcW w:w="3202" w:type="dxa"/>
            <w:shd w:val="clear" w:color="auto" w:fill="auto"/>
          </w:tcPr>
          <w:p w14:paraId="13EE9BF0" w14:textId="77777777" w:rsidR="00E7018C" w:rsidRPr="00AC63F8" w:rsidRDefault="00E7018C" w:rsidP="00E7018C">
            <w:proofErr w:type="gramStart"/>
            <w:r>
              <w:t>Desbloquear Aplicativo</w:t>
            </w:r>
            <w:proofErr w:type="gramEnd"/>
            <w:r>
              <w:t xml:space="preserve"> após tempo de Bloqueio</w:t>
            </w:r>
          </w:p>
        </w:tc>
        <w:tc>
          <w:tcPr>
            <w:tcW w:w="2978" w:type="dxa"/>
          </w:tcPr>
          <w:p w14:paraId="43E0FD8F" w14:textId="77777777" w:rsidR="00E7018C" w:rsidRPr="00AC63F8" w:rsidRDefault="00E7018C" w:rsidP="00E7018C">
            <w:r>
              <w:t>Bloqueio de Aplicativos</w:t>
            </w:r>
          </w:p>
        </w:tc>
        <w:tc>
          <w:tcPr>
            <w:tcW w:w="2881" w:type="dxa"/>
          </w:tcPr>
          <w:p w14:paraId="296C39B5" w14:textId="77777777" w:rsidR="00E7018C" w:rsidRPr="00AC63F8" w:rsidRDefault="00E7018C" w:rsidP="00E7018C">
            <w:proofErr w:type="gramStart"/>
            <w:r>
              <w:t>Bloquear Aplicativo</w:t>
            </w:r>
            <w:proofErr w:type="gramEnd"/>
          </w:p>
        </w:tc>
      </w:tr>
      <w:tr w:rsidR="00E7018C" w:rsidRPr="00AC63F8" w14:paraId="478CCCCD" w14:textId="77777777" w:rsidTr="00E7018C">
        <w:tc>
          <w:tcPr>
            <w:tcW w:w="3202" w:type="dxa"/>
            <w:shd w:val="clear" w:color="auto" w:fill="auto"/>
          </w:tcPr>
          <w:p w14:paraId="035F3539" w14:textId="79D58971" w:rsidR="00E7018C" w:rsidRDefault="00E7018C" w:rsidP="00E7018C">
            <w:proofErr w:type="spellStart"/>
            <w:proofErr w:type="gramStart"/>
            <w:r>
              <w:t>IdentificarTempoBloqueio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78" w:type="dxa"/>
          </w:tcPr>
          <w:p w14:paraId="76897E95" w14:textId="77777777" w:rsidR="00E7018C" w:rsidRDefault="00E7018C" w:rsidP="00E7018C"/>
        </w:tc>
        <w:tc>
          <w:tcPr>
            <w:tcW w:w="2881" w:type="dxa"/>
          </w:tcPr>
          <w:p w14:paraId="13CA00C9" w14:textId="77777777" w:rsidR="00E7018C" w:rsidRDefault="00E7018C" w:rsidP="00E7018C"/>
        </w:tc>
      </w:tr>
      <w:tr w:rsidR="00E7018C" w:rsidRPr="00AC63F8" w14:paraId="3B22BFA6" w14:textId="77777777" w:rsidTr="00E7018C">
        <w:tc>
          <w:tcPr>
            <w:tcW w:w="3202" w:type="dxa"/>
            <w:shd w:val="clear" w:color="auto" w:fill="auto"/>
          </w:tcPr>
          <w:p w14:paraId="37AAB8B1" w14:textId="02FA670C" w:rsidR="00E7018C" w:rsidRDefault="00E7018C" w:rsidP="00E7018C">
            <w:proofErr w:type="spellStart"/>
            <w:proofErr w:type="gramStart"/>
            <w:r>
              <w:t>DesbloquearAppAposBloqueio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78" w:type="dxa"/>
          </w:tcPr>
          <w:p w14:paraId="2B7C2CD4" w14:textId="77777777" w:rsidR="00E7018C" w:rsidRDefault="00E7018C" w:rsidP="00E7018C"/>
        </w:tc>
        <w:tc>
          <w:tcPr>
            <w:tcW w:w="2881" w:type="dxa"/>
          </w:tcPr>
          <w:p w14:paraId="55D08247" w14:textId="77777777" w:rsidR="00E7018C" w:rsidRDefault="00E7018C" w:rsidP="00E7018C"/>
        </w:tc>
      </w:tr>
      <w:tr w:rsidR="00E7018C" w:rsidRPr="00AC63F8" w14:paraId="7816ADCC" w14:textId="77777777" w:rsidTr="00E7018C">
        <w:tc>
          <w:tcPr>
            <w:tcW w:w="3202" w:type="dxa"/>
            <w:shd w:val="clear" w:color="auto" w:fill="auto"/>
          </w:tcPr>
          <w:p w14:paraId="05A1AF93" w14:textId="19FD754F" w:rsidR="00E7018C" w:rsidRDefault="00E7018C" w:rsidP="00E7018C">
            <w:proofErr w:type="spellStart"/>
            <w:proofErr w:type="gramStart"/>
            <w:r>
              <w:t>ColetarDadosTempoUso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78" w:type="dxa"/>
          </w:tcPr>
          <w:p w14:paraId="26D94AF5" w14:textId="77777777" w:rsidR="00E7018C" w:rsidRDefault="00E7018C" w:rsidP="00E7018C"/>
        </w:tc>
        <w:tc>
          <w:tcPr>
            <w:tcW w:w="2881" w:type="dxa"/>
          </w:tcPr>
          <w:p w14:paraId="791D6773" w14:textId="77777777" w:rsidR="00E7018C" w:rsidRDefault="00E7018C" w:rsidP="00E7018C"/>
        </w:tc>
      </w:tr>
      <w:tr w:rsidR="00E7018C" w:rsidRPr="00AC63F8" w14:paraId="712B3620" w14:textId="77777777" w:rsidTr="00E7018C">
        <w:tc>
          <w:tcPr>
            <w:tcW w:w="3202" w:type="dxa"/>
            <w:shd w:val="clear" w:color="auto" w:fill="auto"/>
          </w:tcPr>
          <w:p w14:paraId="6536C3FE" w14:textId="2684D60D" w:rsidR="00E7018C" w:rsidRDefault="00E7018C" w:rsidP="00E7018C">
            <w:proofErr w:type="spellStart"/>
            <w:proofErr w:type="gramStart"/>
            <w:r>
              <w:t>EnviarDadosTempoUso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78" w:type="dxa"/>
          </w:tcPr>
          <w:p w14:paraId="0109DEF0" w14:textId="77777777" w:rsidR="00E7018C" w:rsidRDefault="00E7018C" w:rsidP="00E7018C"/>
        </w:tc>
        <w:tc>
          <w:tcPr>
            <w:tcW w:w="2881" w:type="dxa"/>
          </w:tcPr>
          <w:p w14:paraId="72BA53BC" w14:textId="77777777" w:rsidR="00E7018C" w:rsidRDefault="00E7018C" w:rsidP="00E7018C"/>
        </w:tc>
      </w:tr>
      <w:tr w:rsidR="00E7018C" w:rsidRPr="00AC63F8" w14:paraId="452E91E1" w14:textId="77777777" w:rsidTr="00E7018C">
        <w:tc>
          <w:tcPr>
            <w:tcW w:w="3202" w:type="dxa"/>
            <w:shd w:val="clear" w:color="auto" w:fill="auto"/>
          </w:tcPr>
          <w:p w14:paraId="573D3677" w14:textId="77777777" w:rsidR="00E7018C" w:rsidRPr="00AC63F8" w:rsidRDefault="00E7018C" w:rsidP="00E7018C">
            <w:r>
              <w:t xml:space="preserve">Desbloquear Aplicativo </w:t>
            </w:r>
            <w:proofErr w:type="gramStart"/>
            <w:r>
              <w:t>após  Limitação</w:t>
            </w:r>
            <w:proofErr w:type="gramEnd"/>
          </w:p>
        </w:tc>
        <w:tc>
          <w:tcPr>
            <w:tcW w:w="2978" w:type="dxa"/>
          </w:tcPr>
          <w:p w14:paraId="625F47AC" w14:textId="77777777" w:rsidR="00E7018C" w:rsidRPr="00AC63F8" w:rsidRDefault="00E7018C" w:rsidP="00E7018C">
            <w:r>
              <w:t>Limitador de Aplicativos</w:t>
            </w:r>
          </w:p>
        </w:tc>
        <w:tc>
          <w:tcPr>
            <w:tcW w:w="2881" w:type="dxa"/>
          </w:tcPr>
          <w:p w14:paraId="7C4D8685" w14:textId="77777777" w:rsidR="00E7018C" w:rsidRPr="00AC63F8" w:rsidRDefault="00E7018C" w:rsidP="00E7018C">
            <w:proofErr w:type="gramStart"/>
            <w:r>
              <w:t>Bloquear Aplicativos</w:t>
            </w:r>
            <w:proofErr w:type="gramEnd"/>
          </w:p>
        </w:tc>
      </w:tr>
      <w:tr w:rsidR="00E7018C" w:rsidRPr="00AC63F8" w14:paraId="09094C37" w14:textId="77777777" w:rsidTr="00E7018C">
        <w:tc>
          <w:tcPr>
            <w:tcW w:w="3202" w:type="dxa"/>
            <w:shd w:val="clear" w:color="auto" w:fill="auto"/>
          </w:tcPr>
          <w:p w14:paraId="1377FAF1" w14:textId="5E82B6DC" w:rsidR="00E7018C" w:rsidRDefault="00E7018C" w:rsidP="00E7018C">
            <w:proofErr w:type="spellStart"/>
            <w:proofErr w:type="gramStart"/>
            <w:r>
              <w:t>IdentificarTempoBloqueio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78" w:type="dxa"/>
          </w:tcPr>
          <w:p w14:paraId="7CE2A74B" w14:textId="77777777" w:rsidR="00E7018C" w:rsidRDefault="00E7018C" w:rsidP="00E7018C"/>
        </w:tc>
        <w:tc>
          <w:tcPr>
            <w:tcW w:w="2881" w:type="dxa"/>
          </w:tcPr>
          <w:p w14:paraId="1E38EDD8" w14:textId="77777777" w:rsidR="00E7018C" w:rsidRDefault="00E7018C" w:rsidP="00E7018C"/>
        </w:tc>
      </w:tr>
      <w:tr w:rsidR="00E7018C" w:rsidRPr="00AC63F8" w14:paraId="7D907415" w14:textId="77777777" w:rsidTr="00E7018C">
        <w:tc>
          <w:tcPr>
            <w:tcW w:w="3202" w:type="dxa"/>
            <w:shd w:val="clear" w:color="auto" w:fill="auto"/>
          </w:tcPr>
          <w:p w14:paraId="269F3E6E" w14:textId="77777777" w:rsidR="00E7018C" w:rsidRPr="00AC63F8" w:rsidRDefault="00E7018C" w:rsidP="00E7018C">
            <w:r w:rsidRPr="00AC63F8">
              <w:t>Notificação de Tempo Limite Próximo</w:t>
            </w:r>
          </w:p>
        </w:tc>
        <w:tc>
          <w:tcPr>
            <w:tcW w:w="2978" w:type="dxa"/>
          </w:tcPr>
          <w:p w14:paraId="462AC5B2" w14:textId="77777777" w:rsidR="00E7018C" w:rsidRPr="00AC63F8" w:rsidRDefault="00E7018C" w:rsidP="00E7018C">
            <w:r w:rsidRPr="00AC63F8">
              <w:t>Alertas e Notificações</w:t>
            </w:r>
          </w:p>
        </w:tc>
        <w:tc>
          <w:tcPr>
            <w:tcW w:w="2881" w:type="dxa"/>
          </w:tcPr>
          <w:p w14:paraId="71EF1F4B" w14:textId="77777777" w:rsidR="00E7018C" w:rsidRPr="00AC63F8" w:rsidRDefault="00E7018C" w:rsidP="00E7018C">
            <w:r w:rsidRPr="00AC63F8">
              <w:t>Receber Alertas</w:t>
            </w:r>
          </w:p>
        </w:tc>
      </w:tr>
      <w:tr w:rsidR="00E7018C" w:rsidRPr="00AC63F8" w14:paraId="7F770B96" w14:textId="77777777" w:rsidTr="00E7018C">
        <w:tc>
          <w:tcPr>
            <w:tcW w:w="3202" w:type="dxa"/>
            <w:shd w:val="clear" w:color="auto" w:fill="auto"/>
          </w:tcPr>
          <w:p w14:paraId="29C242CA" w14:textId="77777777" w:rsidR="00E7018C" w:rsidRPr="00AC63F8" w:rsidRDefault="00E7018C" w:rsidP="00E7018C">
            <w:r w:rsidRPr="00AC63F8">
              <w:t>Criação dos Relatórios de Uso</w:t>
            </w:r>
          </w:p>
        </w:tc>
        <w:tc>
          <w:tcPr>
            <w:tcW w:w="2978" w:type="dxa"/>
          </w:tcPr>
          <w:p w14:paraId="1C890E49" w14:textId="77777777" w:rsidR="00E7018C" w:rsidRPr="00AC63F8" w:rsidRDefault="00E7018C" w:rsidP="00E7018C">
            <w:r w:rsidRPr="00AC63F8">
              <w:t>Relatórios de Uso</w:t>
            </w:r>
          </w:p>
        </w:tc>
        <w:tc>
          <w:tcPr>
            <w:tcW w:w="2881" w:type="dxa"/>
          </w:tcPr>
          <w:p w14:paraId="50F5C442" w14:textId="77777777" w:rsidR="00E7018C" w:rsidRPr="00AC63F8" w:rsidRDefault="00E7018C" w:rsidP="00E7018C">
            <w:r w:rsidRPr="00AC63F8">
              <w:t>Visualizar Relatórios de Uso</w:t>
            </w:r>
          </w:p>
        </w:tc>
      </w:tr>
      <w:tr w:rsidR="00E7018C" w:rsidRPr="00AC63F8" w14:paraId="2E7C3843" w14:textId="77777777" w:rsidTr="00E7018C">
        <w:tc>
          <w:tcPr>
            <w:tcW w:w="3202" w:type="dxa"/>
            <w:shd w:val="clear" w:color="auto" w:fill="auto"/>
          </w:tcPr>
          <w:p w14:paraId="1504841D" w14:textId="77777777" w:rsidR="00E7018C" w:rsidRPr="00AC63F8" w:rsidRDefault="00E7018C" w:rsidP="00E7018C">
            <w:r w:rsidRPr="00AC63F8">
              <w:t>Visualização dos Relatórios de Uso</w:t>
            </w:r>
          </w:p>
        </w:tc>
        <w:tc>
          <w:tcPr>
            <w:tcW w:w="2978" w:type="dxa"/>
          </w:tcPr>
          <w:p w14:paraId="694D015B" w14:textId="77777777" w:rsidR="00E7018C" w:rsidRPr="00AC63F8" w:rsidRDefault="00E7018C" w:rsidP="00E7018C">
            <w:r w:rsidRPr="00AC63F8">
              <w:t>Relatórios de Uso</w:t>
            </w:r>
          </w:p>
        </w:tc>
        <w:tc>
          <w:tcPr>
            <w:tcW w:w="2881" w:type="dxa"/>
          </w:tcPr>
          <w:p w14:paraId="4A3A026F" w14:textId="77777777" w:rsidR="00E7018C" w:rsidRPr="00AC63F8" w:rsidRDefault="00E7018C" w:rsidP="00E7018C">
            <w:r w:rsidRPr="00AC63F8">
              <w:t>Visualizar Relatórios de Uso</w:t>
            </w:r>
          </w:p>
        </w:tc>
      </w:tr>
      <w:tr w:rsidR="00E7018C" w:rsidRPr="00AC63F8" w14:paraId="1161DB31" w14:textId="77777777" w:rsidTr="00E7018C">
        <w:tc>
          <w:tcPr>
            <w:tcW w:w="3202" w:type="dxa"/>
            <w:shd w:val="clear" w:color="auto" w:fill="auto"/>
          </w:tcPr>
          <w:p w14:paraId="6E87374E" w14:textId="77777777" w:rsidR="00E7018C" w:rsidRPr="00AC63F8" w:rsidRDefault="00E7018C" w:rsidP="00E7018C">
            <w:r w:rsidRPr="00AC63F8">
              <w:t xml:space="preserve">Desbloqueio dos Aplicativos durante o Modo de Emergência </w:t>
            </w:r>
          </w:p>
        </w:tc>
        <w:tc>
          <w:tcPr>
            <w:tcW w:w="2978" w:type="dxa"/>
          </w:tcPr>
          <w:p w14:paraId="5461AACA" w14:textId="77777777" w:rsidR="00E7018C" w:rsidRPr="00AC63F8" w:rsidRDefault="00E7018C" w:rsidP="00E7018C">
            <w:r w:rsidRPr="00AC63F8">
              <w:t xml:space="preserve">Modo de Emergência </w:t>
            </w:r>
          </w:p>
        </w:tc>
        <w:tc>
          <w:tcPr>
            <w:tcW w:w="2881" w:type="dxa"/>
          </w:tcPr>
          <w:p w14:paraId="41E1E02C" w14:textId="77777777" w:rsidR="00E7018C" w:rsidRPr="00AC63F8" w:rsidRDefault="00E7018C" w:rsidP="00E7018C">
            <w:r w:rsidRPr="00AC63F8">
              <w:t xml:space="preserve">Ativar Modo de Emergência </w:t>
            </w:r>
          </w:p>
        </w:tc>
      </w:tr>
      <w:tr w:rsidR="00E7018C" w:rsidRPr="00AC63F8" w14:paraId="5505AA15" w14:textId="77777777" w:rsidTr="00E7018C">
        <w:tc>
          <w:tcPr>
            <w:tcW w:w="3202" w:type="dxa"/>
            <w:shd w:val="clear" w:color="auto" w:fill="auto"/>
          </w:tcPr>
          <w:p w14:paraId="7222AD28" w14:textId="77777777" w:rsidR="00E7018C" w:rsidRPr="00AC63F8" w:rsidRDefault="00E7018C" w:rsidP="00E7018C">
            <w:r w:rsidRPr="00AC63F8">
              <w:t>Configuração do Responsável pelo Controle Parental</w:t>
            </w:r>
          </w:p>
        </w:tc>
        <w:tc>
          <w:tcPr>
            <w:tcW w:w="2978" w:type="dxa"/>
          </w:tcPr>
          <w:p w14:paraId="3759C6E0" w14:textId="77777777" w:rsidR="00E7018C" w:rsidRPr="00AC63F8" w:rsidRDefault="00E7018C" w:rsidP="00E7018C">
            <w:r w:rsidRPr="00AC63F8">
              <w:t>Controle Parental</w:t>
            </w:r>
          </w:p>
        </w:tc>
        <w:tc>
          <w:tcPr>
            <w:tcW w:w="2881" w:type="dxa"/>
          </w:tcPr>
          <w:p w14:paraId="0A2F5612" w14:textId="77777777" w:rsidR="00E7018C" w:rsidRPr="00AC63F8" w:rsidRDefault="00E7018C" w:rsidP="00E7018C">
            <w:r w:rsidRPr="00AC63F8">
              <w:t>Configurar Controle Parental</w:t>
            </w:r>
          </w:p>
        </w:tc>
      </w:tr>
      <w:tr w:rsidR="00E7018C" w:rsidRPr="00AC63F8" w14:paraId="4A50F6DA" w14:textId="77777777" w:rsidTr="00E7018C">
        <w:tc>
          <w:tcPr>
            <w:tcW w:w="3202" w:type="dxa"/>
            <w:shd w:val="clear" w:color="auto" w:fill="auto"/>
          </w:tcPr>
          <w:p w14:paraId="555AD4A6" w14:textId="77777777" w:rsidR="00E7018C" w:rsidRPr="00AC63F8" w:rsidRDefault="00E7018C" w:rsidP="00E7018C">
            <w:r w:rsidRPr="00AC63F8">
              <w:t>Definir uma senha para o Responsável pelo Controle Parental</w:t>
            </w:r>
          </w:p>
        </w:tc>
        <w:tc>
          <w:tcPr>
            <w:tcW w:w="2978" w:type="dxa"/>
          </w:tcPr>
          <w:p w14:paraId="189CC929" w14:textId="77777777" w:rsidR="00E7018C" w:rsidRPr="00AC63F8" w:rsidRDefault="00E7018C" w:rsidP="00E7018C">
            <w:r w:rsidRPr="00AC63F8">
              <w:t>Controle Parental</w:t>
            </w:r>
          </w:p>
        </w:tc>
        <w:tc>
          <w:tcPr>
            <w:tcW w:w="2881" w:type="dxa"/>
          </w:tcPr>
          <w:p w14:paraId="51DDF01A" w14:textId="77777777" w:rsidR="00E7018C" w:rsidRPr="00AC63F8" w:rsidRDefault="00E7018C" w:rsidP="00E7018C">
            <w:r w:rsidRPr="00AC63F8">
              <w:t>Configurar Controle Parental</w:t>
            </w:r>
          </w:p>
        </w:tc>
      </w:tr>
    </w:tbl>
    <w:p w14:paraId="1F1AE822" w14:textId="77777777" w:rsidR="00B61AC0" w:rsidRPr="00AC63F8" w:rsidRDefault="00B61AC0" w:rsidP="00B61AC0"/>
    <w:p w14:paraId="66481925" w14:textId="77777777" w:rsidR="003B2691" w:rsidRPr="00AC63F8" w:rsidRDefault="003B2691" w:rsidP="003B2691"/>
    <w:p w14:paraId="76F99481" w14:textId="77777777" w:rsidR="00B61AC0" w:rsidRPr="00AC63F8" w:rsidRDefault="00B61AC0" w:rsidP="00ED6CC8">
      <w:pPr>
        <w:pStyle w:val="Ttulo2"/>
        <w:tabs>
          <w:tab w:val="clear" w:pos="5245"/>
          <w:tab w:val="num" w:pos="0"/>
        </w:tabs>
      </w:pPr>
      <w:bookmarkStart w:id="13" w:name="_Toc194053637"/>
      <w:r w:rsidRPr="00AC63F8">
        <w:rPr>
          <w:i w:val="0"/>
        </w:rPr>
        <w:t>Serviços Candidatos Identificados</w:t>
      </w:r>
      <w:bookmarkEnd w:id="13"/>
    </w:p>
    <w:p w14:paraId="5FC30090" w14:textId="77777777" w:rsidR="00D97BB4" w:rsidRPr="00AC63F8" w:rsidRDefault="00D97BB4" w:rsidP="00D97BB4"/>
    <w:p w14:paraId="56F97D23" w14:textId="77777777" w:rsidR="00102FAF" w:rsidRPr="00C052DB" w:rsidRDefault="00102FAF" w:rsidP="00D97BB4">
      <w:r w:rsidRPr="00C052DB">
        <w:t>Agrupar as operações candidatas por entidade e/ou função e identificar os serviços candidatos.</w:t>
      </w:r>
    </w:p>
    <w:p w14:paraId="3C4285FA" w14:textId="77777777" w:rsidR="001D61D6" w:rsidRPr="00AC63F8" w:rsidRDefault="00B61AC0" w:rsidP="00D97BB4">
      <w:r w:rsidRPr="00C052DB">
        <w:t>Usar a</w:t>
      </w:r>
      <w:r w:rsidR="002C395F" w:rsidRPr="00C052DB">
        <w:t xml:space="preserve"> </w:t>
      </w:r>
      <w:r w:rsidRPr="00C052DB">
        <w:t xml:space="preserve">notação de classes da UML para descrever cada serviço </w:t>
      </w:r>
      <w:r w:rsidR="00C84FAD" w:rsidRPr="00C052DB">
        <w:t>c</w:t>
      </w:r>
      <w:r w:rsidRPr="00C052DB">
        <w:t>om as suas operações</w:t>
      </w:r>
      <w:r w:rsidR="00C84FAD" w:rsidRPr="00C052DB">
        <w:t>.</w:t>
      </w:r>
      <w:r w:rsidRPr="00AC63F8">
        <w:t xml:space="preserve"> </w:t>
      </w:r>
    </w:p>
    <w:p w14:paraId="5F1A8EA0" w14:textId="63D2C9A3" w:rsidR="00A66DA1" w:rsidRDefault="00A66DA1" w:rsidP="003E197E">
      <w:pPr>
        <w:rPr>
          <w:lang w:eastAsia="pt-BR"/>
        </w:rPr>
      </w:pPr>
    </w:p>
    <w:p w14:paraId="288E61C9" w14:textId="794A2140" w:rsidR="0022293F" w:rsidRDefault="0022293F" w:rsidP="003E197E">
      <w:pPr>
        <w:rPr>
          <w:lang w:eastAsia="pt-BR"/>
        </w:rPr>
      </w:pPr>
    </w:p>
    <w:p w14:paraId="2BEA8E29" w14:textId="605C82C0" w:rsidR="0022293F" w:rsidRDefault="0022293F" w:rsidP="003E197E">
      <w:pPr>
        <w:rPr>
          <w:lang w:eastAsia="pt-BR"/>
        </w:rPr>
      </w:pPr>
    </w:p>
    <w:p w14:paraId="5810E101" w14:textId="1A94DABA" w:rsidR="0022293F" w:rsidRDefault="0022293F" w:rsidP="003E197E">
      <w:pPr>
        <w:rPr>
          <w:lang w:eastAsia="pt-BR"/>
        </w:rPr>
      </w:pPr>
    </w:p>
    <w:p w14:paraId="5B97D29B" w14:textId="6A77779F" w:rsidR="0022293F" w:rsidRDefault="0022293F" w:rsidP="003E197E">
      <w:pPr>
        <w:rPr>
          <w:lang w:eastAsia="pt-BR"/>
        </w:rPr>
      </w:pPr>
    </w:p>
    <w:p w14:paraId="0434FD82" w14:textId="7FEE2988" w:rsidR="0022293F" w:rsidRDefault="0022293F" w:rsidP="003E197E">
      <w:pPr>
        <w:rPr>
          <w:lang w:eastAsia="pt-BR"/>
        </w:rPr>
      </w:pPr>
    </w:p>
    <w:p w14:paraId="6EBC4748" w14:textId="39312A7E" w:rsidR="0022293F" w:rsidRDefault="0022293F" w:rsidP="003E197E">
      <w:pPr>
        <w:rPr>
          <w:lang w:eastAsia="pt-BR"/>
        </w:rPr>
      </w:pPr>
    </w:p>
    <w:p w14:paraId="62A6E273" w14:textId="77777777" w:rsidR="0022293F" w:rsidRPr="00AC63F8" w:rsidRDefault="0022293F" w:rsidP="003E197E">
      <w:pPr>
        <w:rPr>
          <w:lang w:eastAsia="pt-BR"/>
        </w:rPr>
      </w:pPr>
    </w:p>
    <w:p w14:paraId="18DE82EB" w14:textId="2A7281BF" w:rsidR="00DF36B5" w:rsidRDefault="00DF36B5" w:rsidP="003E197E">
      <w:pPr>
        <w:rPr>
          <w:noProof/>
        </w:rPr>
      </w:pPr>
    </w:p>
    <w:p w14:paraId="2B512F57" w14:textId="77777777" w:rsidR="00DF36B5" w:rsidRDefault="00DF36B5" w:rsidP="003E197E">
      <w:pPr>
        <w:rPr>
          <w:noProof/>
        </w:rPr>
      </w:pPr>
    </w:p>
    <w:p w14:paraId="4A2798F2" w14:textId="31F5A525" w:rsidR="00DF36B5" w:rsidRDefault="0022293F" w:rsidP="003E197E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1E8E97E9" wp14:editId="39B7A2C5">
                <wp:extent cx="304800" cy="304800"/>
                <wp:effectExtent l="0" t="0" r="0" b="0"/>
                <wp:docPr id="17" name="Retângulo 17" descr="blob:https://web.whatsapp.com/1afc66b1-ea9b-4f28-8928-ead0750f04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8B3AD8" id="Retângulo 17" o:spid="_x0000_s1026" alt="blob:https://web.whatsapp.com/1afc66b1-ea9b-4f28-8928-ead0750f04b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OSTL6/tAgAABQ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14:paraId="6C235839" w14:textId="3F18F230" w:rsidR="00DF36B5" w:rsidRDefault="00DF36B5" w:rsidP="003E197E">
      <w:pPr>
        <w:rPr>
          <w:noProof/>
        </w:rPr>
      </w:pPr>
    </w:p>
    <w:p w14:paraId="16F12B3A" w14:textId="37CD401A" w:rsidR="00C052DB" w:rsidRDefault="00C052DB" w:rsidP="003E197E">
      <w:pPr>
        <w:rPr>
          <w:noProof/>
        </w:rPr>
      </w:pPr>
    </w:p>
    <w:p w14:paraId="18ABC7ED" w14:textId="77777777" w:rsidR="0022293F" w:rsidRDefault="0022293F" w:rsidP="003E197E">
      <w:pPr>
        <w:rPr>
          <w:noProof/>
        </w:rPr>
      </w:pPr>
    </w:p>
    <w:p w14:paraId="70FF00DA" w14:textId="5821001B" w:rsidR="00C052DB" w:rsidRDefault="00C052DB" w:rsidP="003E197E">
      <w:pPr>
        <w:rPr>
          <w:noProof/>
        </w:rPr>
      </w:pPr>
    </w:p>
    <w:p w14:paraId="22FC7A85" w14:textId="77777777" w:rsidR="00DF36B5" w:rsidRDefault="00DF36B5" w:rsidP="003E197E">
      <w:pPr>
        <w:rPr>
          <w:noProof/>
        </w:rPr>
      </w:pPr>
    </w:p>
    <w:p w14:paraId="4AF504E0" w14:textId="6B9E7F51" w:rsidR="00DF36B5" w:rsidRDefault="00DF36B5" w:rsidP="003E197E">
      <w:pPr>
        <w:rPr>
          <w:noProof/>
        </w:rPr>
      </w:pPr>
    </w:p>
    <w:p w14:paraId="02802E03" w14:textId="0A71E795" w:rsidR="00C052DB" w:rsidRDefault="00C052DB" w:rsidP="003E197E">
      <w:pPr>
        <w:rPr>
          <w:noProof/>
        </w:rPr>
      </w:pPr>
    </w:p>
    <w:p w14:paraId="4ECE0557" w14:textId="75389BFC" w:rsidR="00C052DB" w:rsidRDefault="00C052DB" w:rsidP="003E197E">
      <w:pPr>
        <w:rPr>
          <w:noProof/>
        </w:rPr>
      </w:pPr>
    </w:p>
    <w:p w14:paraId="34C8E6EF" w14:textId="050E03C6" w:rsidR="00DF36B5" w:rsidRDefault="00DF36B5" w:rsidP="003E197E">
      <w:pPr>
        <w:rPr>
          <w:noProof/>
        </w:rPr>
      </w:pPr>
    </w:p>
    <w:p w14:paraId="1A502556" w14:textId="17C50364" w:rsidR="00DF36B5" w:rsidRDefault="00DF36B5" w:rsidP="003E197E">
      <w:pPr>
        <w:rPr>
          <w:noProof/>
        </w:rPr>
      </w:pPr>
    </w:p>
    <w:p w14:paraId="0FB504CD" w14:textId="77777777" w:rsidR="00DF36B5" w:rsidRDefault="00DF36B5" w:rsidP="003E197E">
      <w:pPr>
        <w:rPr>
          <w:noProof/>
        </w:rPr>
      </w:pPr>
    </w:p>
    <w:p w14:paraId="2E85D490" w14:textId="0A6A4AFB" w:rsidR="00DF36B5" w:rsidRDefault="00DF36B5" w:rsidP="003E197E">
      <w:pPr>
        <w:rPr>
          <w:noProof/>
        </w:rPr>
      </w:pPr>
    </w:p>
    <w:p w14:paraId="5F38529B" w14:textId="05B36EFE" w:rsidR="00DF36B5" w:rsidRDefault="00DF36B5" w:rsidP="003E197E">
      <w:pPr>
        <w:rPr>
          <w:noProof/>
        </w:rPr>
      </w:pPr>
    </w:p>
    <w:p w14:paraId="0EC5EA4A" w14:textId="76C098FD" w:rsidR="00DF36B5" w:rsidRDefault="00DF36B5" w:rsidP="003E197E">
      <w:pPr>
        <w:rPr>
          <w:noProof/>
        </w:rPr>
      </w:pPr>
    </w:p>
    <w:p w14:paraId="59B9D486" w14:textId="4FB5B241" w:rsidR="00DF36B5" w:rsidRDefault="00DF36B5" w:rsidP="003E197E">
      <w:pPr>
        <w:rPr>
          <w:noProof/>
        </w:rPr>
      </w:pPr>
    </w:p>
    <w:p w14:paraId="491B08FF" w14:textId="289E296D" w:rsidR="00DF36B5" w:rsidRDefault="00DF36B5" w:rsidP="003E197E">
      <w:pPr>
        <w:rPr>
          <w:noProof/>
        </w:rPr>
      </w:pPr>
    </w:p>
    <w:p w14:paraId="2D350331" w14:textId="77777777" w:rsidR="00DF36B5" w:rsidRDefault="00DF36B5" w:rsidP="003E197E">
      <w:pPr>
        <w:rPr>
          <w:noProof/>
        </w:rPr>
      </w:pPr>
    </w:p>
    <w:p w14:paraId="65C83F7F" w14:textId="0884595C" w:rsidR="00DF36B5" w:rsidRDefault="00DF36B5" w:rsidP="003E197E">
      <w:pPr>
        <w:rPr>
          <w:noProof/>
        </w:rPr>
      </w:pPr>
    </w:p>
    <w:p w14:paraId="4E38DD07" w14:textId="5864C78E" w:rsidR="00DF36B5" w:rsidRDefault="00DF36B5" w:rsidP="003E197E">
      <w:pPr>
        <w:rPr>
          <w:noProof/>
        </w:rPr>
      </w:pPr>
    </w:p>
    <w:p w14:paraId="768432FA" w14:textId="2D488813" w:rsidR="00DF36B5" w:rsidRDefault="00DF36B5" w:rsidP="003E197E">
      <w:pPr>
        <w:rPr>
          <w:noProof/>
        </w:rPr>
      </w:pPr>
    </w:p>
    <w:p w14:paraId="48A48E11" w14:textId="77777777" w:rsidR="00DF36B5" w:rsidRDefault="00DF36B5" w:rsidP="003E197E">
      <w:pPr>
        <w:rPr>
          <w:noProof/>
        </w:rPr>
      </w:pPr>
    </w:p>
    <w:p w14:paraId="2FDBC240" w14:textId="77777777" w:rsidR="00DF36B5" w:rsidRDefault="00DF36B5" w:rsidP="003E197E">
      <w:pPr>
        <w:rPr>
          <w:noProof/>
        </w:rPr>
      </w:pPr>
    </w:p>
    <w:p w14:paraId="1CB7CD6B" w14:textId="6991D390" w:rsidR="00DF36B5" w:rsidRDefault="00DF36B5" w:rsidP="003E197E">
      <w:pPr>
        <w:rPr>
          <w:noProof/>
        </w:rPr>
      </w:pPr>
    </w:p>
    <w:p w14:paraId="6F4C273C" w14:textId="4E50E538" w:rsidR="00C052DB" w:rsidRDefault="00C052DB" w:rsidP="003E197E">
      <w:pPr>
        <w:rPr>
          <w:noProof/>
        </w:rPr>
      </w:pPr>
    </w:p>
    <w:p w14:paraId="5250563D" w14:textId="77777777" w:rsidR="00DF36B5" w:rsidRDefault="00DF36B5" w:rsidP="003E197E">
      <w:pPr>
        <w:rPr>
          <w:noProof/>
        </w:rPr>
      </w:pPr>
    </w:p>
    <w:p w14:paraId="0D1160A0" w14:textId="08231C8E" w:rsidR="00C052DB" w:rsidRDefault="00C052DB" w:rsidP="003E197E">
      <w:pPr>
        <w:rPr>
          <w:noProof/>
        </w:rPr>
      </w:pPr>
    </w:p>
    <w:p w14:paraId="4BE1B397" w14:textId="236482E3" w:rsidR="00C052DB" w:rsidRPr="00DF36B5" w:rsidRDefault="00C052DB" w:rsidP="003E197E">
      <w:pPr>
        <w:rPr>
          <w:noProof/>
        </w:rPr>
      </w:pPr>
    </w:p>
    <w:p w14:paraId="26B7FE59" w14:textId="77777777" w:rsidR="00265B68" w:rsidRPr="00AC63F8" w:rsidRDefault="00265B68" w:rsidP="003E197E">
      <w:pPr>
        <w:rPr>
          <w:lang w:eastAsia="pt-BR"/>
        </w:rPr>
      </w:pPr>
    </w:p>
    <w:p w14:paraId="7BA57053" w14:textId="77777777" w:rsidR="000C3257" w:rsidRPr="00AC63F8" w:rsidRDefault="000C3257" w:rsidP="00352F47"/>
    <w:p w14:paraId="14D311BF" w14:textId="77777777" w:rsidR="00AE35E4" w:rsidRPr="00AC63F8" w:rsidRDefault="00AE35E4" w:rsidP="000C3257">
      <w:pPr>
        <w:pStyle w:val="Ttulo2"/>
        <w:tabs>
          <w:tab w:val="clear" w:pos="5245"/>
          <w:tab w:val="num" w:pos="0"/>
        </w:tabs>
      </w:pPr>
      <w:bookmarkStart w:id="14" w:name="_Toc194053638"/>
      <w:r w:rsidRPr="00AC63F8">
        <w:t>Camada de Serviços</w:t>
      </w:r>
      <w:bookmarkEnd w:id="14"/>
    </w:p>
    <w:p w14:paraId="005C8DF4" w14:textId="77777777" w:rsidR="00AE35E4" w:rsidRPr="00AC63F8" w:rsidRDefault="00AE35E4" w:rsidP="00AE35E4"/>
    <w:p w14:paraId="79BE7AA4" w14:textId="77777777" w:rsidR="00AE35E4" w:rsidRPr="00C052DB" w:rsidRDefault="00AE35E4" w:rsidP="00AE35E4">
      <w:r w:rsidRPr="00C052DB">
        <w:t>Colocar aqui os serviços identificados nas suas respectivas camadas: tarefa, entidade e utilitários.</w:t>
      </w:r>
    </w:p>
    <w:p w14:paraId="50F0BE42" w14:textId="6CA54116" w:rsidR="00F04693" w:rsidRDefault="00F04693" w:rsidP="00AE35E4"/>
    <w:p w14:paraId="1ABED69D" w14:textId="77777777" w:rsidR="00C052DB" w:rsidRPr="00C052DB" w:rsidRDefault="00C052DB" w:rsidP="00AE35E4"/>
    <w:p w14:paraId="5D40E0AD" w14:textId="50D71F99" w:rsidR="00F04693" w:rsidRPr="00C052DB" w:rsidRDefault="00F04693" w:rsidP="00AE35E4">
      <w:r w:rsidRPr="00C052DB">
        <w:t xml:space="preserve">Serviços </w:t>
      </w:r>
      <w:r w:rsidR="00366930" w:rsidRPr="00C052DB">
        <w:t>TAREFA:</w:t>
      </w:r>
    </w:p>
    <w:p w14:paraId="349B69F3" w14:textId="77777777" w:rsidR="00366930" w:rsidRPr="00C052DB" w:rsidRDefault="00366930" w:rsidP="00AE35E4"/>
    <w:p w14:paraId="295246D8" w14:textId="6304664C" w:rsidR="00366930" w:rsidRPr="00C052DB" w:rsidRDefault="002F2DB1" w:rsidP="00AE35E4">
      <w:r w:rsidRPr="00C052DB">
        <w:t>Listar Aplicativos Instalados</w:t>
      </w:r>
    </w:p>
    <w:p w14:paraId="278220FF" w14:textId="5DA67BAE" w:rsidR="002F2DB1" w:rsidRPr="00C052DB" w:rsidRDefault="00DE2550" w:rsidP="00AE35E4">
      <w:proofErr w:type="gramStart"/>
      <w:r w:rsidRPr="00C052DB">
        <w:t>Bloquear Aplicativo</w:t>
      </w:r>
      <w:proofErr w:type="gramEnd"/>
    </w:p>
    <w:p w14:paraId="7847A977" w14:textId="4D6B1837" w:rsidR="00DE2550" w:rsidRPr="00C052DB" w:rsidRDefault="00DE2550" w:rsidP="00AE35E4">
      <w:proofErr w:type="gramStart"/>
      <w:r w:rsidRPr="00C052DB">
        <w:t>Limitar Aplicativo</w:t>
      </w:r>
      <w:proofErr w:type="gramEnd"/>
    </w:p>
    <w:p w14:paraId="724951D7" w14:textId="281F33C7" w:rsidR="00152CCA" w:rsidRPr="00C052DB" w:rsidRDefault="00152CCA" w:rsidP="00AE35E4">
      <w:r w:rsidRPr="00C052DB">
        <w:t>Desbloquear Acesso após Tempo de Bloqueio</w:t>
      </w:r>
    </w:p>
    <w:p w14:paraId="0B20269F" w14:textId="5129C140" w:rsidR="00A50C53" w:rsidRPr="00C052DB" w:rsidRDefault="00152CCA" w:rsidP="00AE35E4">
      <w:r w:rsidRPr="00C052DB">
        <w:lastRenderedPageBreak/>
        <w:t>Desbloquear Acesso após Limitação</w:t>
      </w:r>
    </w:p>
    <w:p w14:paraId="479AFEB8" w14:textId="646B8026" w:rsidR="00152CCA" w:rsidRPr="00C052DB" w:rsidRDefault="00A50C53" w:rsidP="00AE35E4">
      <w:r w:rsidRPr="00C052DB">
        <w:t xml:space="preserve"> </w:t>
      </w:r>
    </w:p>
    <w:p w14:paraId="1B73DDD8" w14:textId="77777777" w:rsidR="00AE35E4" w:rsidRPr="00C052DB" w:rsidRDefault="00AE35E4" w:rsidP="00AE35E4">
      <w:r w:rsidRPr="00C052DB">
        <w:t xml:space="preserve"> </w:t>
      </w:r>
    </w:p>
    <w:p w14:paraId="1DF66FC4" w14:textId="286983A3" w:rsidR="00D4560F" w:rsidRPr="00C052DB" w:rsidRDefault="00D4560F" w:rsidP="00AE35E4">
      <w:r w:rsidRPr="00C052DB">
        <w:t>Serviços ENTIDADE:</w:t>
      </w:r>
    </w:p>
    <w:p w14:paraId="5C81DE77" w14:textId="77777777" w:rsidR="00D4560F" w:rsidRPr="00C052DB" w:rsidRDefault="00D4560F" w:rsidP="00AE35E4"/>
    <w:p w14:paraId="47125759" w14:textId="3431728F" w:rsidR="0022555C" w:rsidRPr="00C052DB" w:rsidRDefault="00CE64CA" w:rsidP="00AE35E4">
      <w:r w:rsidRPr="00C052DB">
        <w:t>Selecionar Aplicativos</w:t>
      </w:r>
    </w:p>
    <w:p w14:paraId="1636CECB" w14:textId="2977F65F" w:rsidR="00CE64CA" w:rsidRPr="00C052DB" w:rsidRDefault="00CE64CA" w:rsidP="00AE35E4">
      <w:r w:rsidRPr="00C052DB">
        <w:t>Definir Tempo de Bloqueio</w:t>
      </w:r>
    </w:p>
    <w:p w14:paraId="1E51E86E" w14:textId="057B4F6C" w:rsidR="00CE64CA" w:rsidRPr="00C052DB" w:rsidRDefault="00CE64CA" w:rsidP="00AE35E4">
      <w:r w:rsidRPr="00C052DB">
        <w:t>Definir Tempo de Uso</w:t>
      </w:r>
    </w:p>
    <w:p w14:paraId="08AEFDC3" w14:textId="27D2EA27" w:rsidR="00CE64CA" w:rsidRPr="00C052DB" w:rsidRDefault="00C42A2C" w:rsidP="00AE35E4">
      <w:r w:rsidRPr="00C052DB">
        <w:t>Visualização dos Relatórios de Uso</w:t>
      </w:r>
    </w:p>
    <w:p w14:paraId="1A3F55F9" w14:textId="77777777" w:rsidR="00C42A2C" w:rsidRPr="00C052DB" w:rsidRDefault="00C42A2C" w:rsidP="00AE35E4">
      <w:r w:rsidRPr="00C052DB">
        <w:t>Desbloqueio dos Aplicativos durante Modo de Emergência</w:t>
      </w:r>
    </w:p>
    <w:p w14:paraId="43895CFC" w14:textId="24C884CB" w:rsidR="00C42A2C" w:rsidRPr="00C052DB" w:rsidRDefault="00C42A2C" w:rsidP="00AE35E4"/>
    <w:p w14:paraId="4C75E73E" w14:textId="20A65562" w:rsidR="00BE4796" w:rsidRPr="00C052DB" w:rsidRDefault="00BE4796" w:rsidP="00AE35E4">
      <w:r w:rsidRPr="00C052DB">
        <w:t>Serviços UTILITÁRIOS:</w:t>
      </w:r>
    </w:p>
    <w:p w14:paraId="5FBDDD0C" w14:textId="77777777" w:rsidR="00BE4796" w:rsidRPr="00C052DB" w:rsidRDefault="00BE4796" w:rsidP="00AE35E4"/>
    <w:p w14:paraId="59C74C5C" w14:textId="530F1C5B" w:rsidR="00BE4796" w:rsidRPr="00C052DB" w:rsidRDefault="00AB015C" w:rsidP="00AE35E4">
      <w:r w:rsidRPr="00C052DB">
        <w:t xml:space="preserve">Notificação de Tempo Limite </w:t>
      </w:r>
      <w:r w:rsidR="004C0002" w:rsidRPr="00C052DB">
        <w:t>Próximo</w:t>
      </w:r>
    </w:p>
    <w:p w14:paraId="244C5667" w14:textId="51A7BAA0" w:rsidR="004C0002" w:rsidRPr="00C052DB" w:rsidRDefault="004C0002" w:rsidP="00AE35E4">
      <w:r w:rsidRPr="00C052DB">
        <w:t>Criação dos Relatórios de Tempo de Uso</w:t>
      </w:r>
    </w:p>
    <w:p w14:paraId="07AD5BC5" w14:textId="77777777" w:rsidR="00BE4796" w:rsidRPr="00C052DB" w:rsidRDefault="00BE4796" w:rsidP="00AE35E4"/>
    <w:p w14:paraId="25ADCDCC" w14:textId="77777777" w:rsidR="0022555C" w:rsidRPr="00C052DB" w:rsidRDefault="0022555C" w:rsidP="00AE35E4"/>
    <w:p w14:paraId="17BCC422" w14:textId="77777777" w:rsidR="0022555C" w:rsidRPr="00C052DB" w:rsidRDefault="0022555C" w:rsidP="00AE35E4"/>
    <w:p w14:paraId="3FBD0898" w14:textId="77777777" w:rsidR="0022555C" w:rsidRPr="00C052DB" w:rsidRDefault="0022555C" w:rsidP="00AE35E4"/>
    <w:p w14:paraId="51FF8A8E" w14:textId="77777777" w:rsidR="000C3257" w:rsidRPr="00C052DB" w:rsidRDefault="000C3257" w:rsidP="000C3257">
      <w:pPr>
        <w:pStyle w:val="Ttulo2"/>
        <w:tabs>
          <w:tab w:val="clear" w:pos="5245"/>
          <w:tab w:val="num" w:pos="0"/>
        </w:tabs>
      </w:pPr>
      <w:bookmarkStart w:id="15" w:name="_Toc194053639"/>
      <w:r w:rsidRPr="00C052DB">
        <w:t>Análise de Gaps</w:t>
      </w:r>
      <w:bookmarkEnd w:id="15"/>
    </w:p>
    <w:p w14:paraId="53735389" w14:textId="77777777" w:rsidR="000C3257" w:rsidRPr="00C052DB" w:rsidRDefault="000C3257" w:rsidP="000C3257"/>
    <w:p w14:paraId="0A588278" w14:textId="77777777" w:rsidR="000C3257" w:rsidRPr="00C052DB" w:rsidRDefault="000C3257" w:rsidP="000C3257">
      <w:r w:rsidRPr="00C052DB">
        <w:t>Descrever os possíveis cenários de reuso com serviços existentes</w:t>
      </w:r>
      <w:r w:rsidR="00BF32A1" w:rsidRPr="00C052DB">
        <w:t>.</w:t>
      </w:r>
    </w:p>
    <w:p w14:paraId="0091E4F4" w14:textId="77777777" w:rsidR="000C3257" w:rsidRPr="00C052DB" w:rsidRDefault="000C3257" w:rsidP="000C325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0C3257" w:rsidRPr="00C052DB" w14:paraId="3CA63B2F" w14:textId="77777777" w:rsidTr="00016E22">
        <w:tc>
          <w:tcPr>
            <w:tcW w:w="3070" w:type="dxa"/>
            <w:shd w:val="clear" w:color="auto" w:fill="E7E6E6"/>
          </w:tcPr>
          <w:p w14:paraId="78091052" w14:textId="77777777" w:rsidR="000C3257" w:rsidRPr="00C052DB" w:rsidRDefault="000C3257" w:rsidP="00016E22">
            <w:pPr>
              <w:jc w:val="center"/>
            </w:pPr>
            <w:r w:rsidRPr="00C052DB">
              <w:t>Serviço candidato</w:t>
            </w:r>
          </w:p>
        </w:tc>
        <w:tc>
          <w:tcPr>
            <w:tcW w:w="3070" w:type="dxa"/>
            <w:shd w:val="clear" w:color="auto" w:fill="E7E6E6"/>
          </w:tcPr>
          <w:p w14:paraId="0EC41606" w14:textId="77777777" w:rsidR="000C3257" w:rsidRPr="00C052DB" w:rsidRDefault="000C3257" w:rsidP="00016E22">
            <w:pPr>
              <w:jc w:val="center"/>
            </w:pPr>
            <w:r w:rsidRPr="00C052DB">
              <w:t>Operação candidata</w:t>
            </w:r>
          </w:p>
        </w:tc>
        <w:tc>
          <w:tcPr>
            <w:tcW w:w="3071" w:type="dxa"/>
            <w:shd w:val="clear" w:color="auto" w:fill="E7E6E6"/>
          </w:tcPr>
          <w:p w14:paraId="138DA957" w14:textId="77777777" w:rsidR="000C3257" w:rsidRPr="00C052DB" w:rsidRDefault="000C3257" w:rsidP="00016E22">
            <w:pPr>
              <w:jc w:val="center"/>
            </w:pPr>
            <w:r w:rsidRPr="00C052DB">
              <w:t>Cenário de reuso</w:t>
            </w:r>
          </w:p>
        </w:tc>
      </w:tr>
      <w:tr w:rsidR="000C3257" w:rsidRPr="00C052DB" w14:paraId="6D466974" w14:textId="77777777" w:rsidTr="00016E22">
        <w:tc>
          <w:tcPr>
            <w:tcW w:w="3070" w:type="dxa"/>
            <w:shd w:val="clear" w:color="auto" w:fill="auto"/>
          </w:tcPr>
          <w:p w14:paraId="503945FA" w14:textId="154AD2B2" w:rsidR="00B6688D" w:rsidRPr="00C052DB" w:rsidRDefault="00B6688D" w:rsidP="000C3257">
            <w:r w:rsidRPr="00C052DB">
              <w:t>Desbloqueio de Aplicativos Durante o Modo de Emergência</w:t>
            </w:r>
          </w:p>
        </w:tc>
        <w:tc>
          <w:tcPr>
            <w:tcW w:w="3070" w:type="dxa"/>
            <w:shd w:val="clear" w:color="auto" w:fill="auto"/>
          </w:tcPr>
          <w:p w14:paraId="403E61BC" w14:textId="09DDDAE0" w:rsidR="000C3257" w:rsidRPr="00C052DB" w:rsidRDefault="00B6688D" w:rsidP="000C3257">
            <w:r w:rsidRPr="00C052DB">
              <w:t>Desbloqueio de Aplicativos</w:t>
            </w:r>
          </w:p>
        </w:tc>
        <w:tc>
          <w:tcPr>
            <w:tcW w:w="3071" w:type="dxa"/>
            <w:shd w:val="clear" w:color="auto" w:fill="auto"/>
          </w:tcPr>
          <w:p w14:paraId="343841F0" w14:textId="027EF294" w:rsidR="000C3257" w:rsidRPr="00C052DB" w:rsidRDefault="00F3562B" w:rsidP="000C3257">
            <w:r w:rsidRPr="00C052DB">
              <w:t>Quando o Modo de Emergência for ativado, reutilizar Operação de Desbloqueio</w:t>
            </w:r>
          </w:p>
        </w:tc>
      </w:tr>
      <w:tr w:rsidR="000C3257" w:rsidRPr="00C052DB" w14:paraId="736C0BCB" w14:textId="77777777" w:rsidTr="00016E22">
        <w:tc>
          <w:tcPr>
            <w:tcW w:w="3070" w:type="dxa"/>
            <w:shd w:val="clear" w:color="auto" w:fill="auto"/>
          </w:tcPr>
          <w:p w14:paraId="41487C1B" w14:textId="3E388668" w:rsidR="000C3257" w:rsidRPr="00C052DB" w:rsidRDefault="00F3562B" w:rsidP="000C3257">
            <w:r w:rsidRPr="00C052DB">
              <w:t>Definir uma senha para o Responsável pelo Controle Parental</w:t>
            </w:r>
          </w:p>
        </w:tc>
        <w:tc>
          <w:tcPr>
            <w:tcW w:w="3070" w:type="dxa"/>
            <w:shd w:val="clear" w:color="auto" w:fill="auto"/>
          </w:tcPr>
          <w:p w14:paraId="14CDE01E" w14:textId="27E100E9" w:rsidR="000C3257" w:rsidRPr="00C052DB" w:rsidRDefault="00F3562B" w:rsidP="000C3257">
            <w:r w:rsidRPr="00C052DB">
              <w:t>Ativar Modo Parental.</w:t>
            </w:r>
          </w:p>
        </w:tc>
        <w:tc>
          <w:tcPr>
            <w:tcW w:w="3071" w:type="dxa"/>
            <w:shd w:val="clear" w:color="auto" w:fill="auto"/>
          </w:tcPr>
          <w:p w14:paraId="391B9D3D" w14:textId="676F584D" w:rsidR="000C3257" w:rsidRPr="00C052DB" w:rsidRDefault="00F3562B" w:rsidP="000C3257">
            <w:r w:rsidRPr="00C052DB">
              <w:t>Ao definir uma senha no Controle Parental, utilizar reutilizar a operação de ativar Modo Parental</w:t>
            </w:r>
          </w:p>
        </w:tc>
      </w:tr>
      <w:tr w:rsidR="00F3562B" w:rsidRPr="00AC63F8" w14:paraId="2F4B49F9" w14:textId="77777777" w:rsidTr="00016E22">
        <w:tc>
          <w:tcPr>
            <w:tcW w:w="3070" w:type="dxa"/>
            <w:shd w:val="clear" w:color="auto" w:fill="auto"/>
          </w:tcPr>
          <w:p w14:paraId="0AD1222D" w14:textId="3436045A" w:rsidR="00F3562B" w:rsidRPr="00C052DB" w:rsidRDefault="00F3562B" w:rsidP="000C3257">
            <w:r w:rsidRPr="00C052DB">
              <w:t>Desbloqueio do Aplicativo após o Tempo Limite</w:t>
            </w:r>
          </w:p>
        </w:tc>
        <w:tc>
          <w:tcPr>
            <w:tcW w:w="3070" w:type="dxa"/>
            <w:shd w:val="clear" w:color="auto" w:fill="auto"/>
          </w:tcPr>
          <w:p w14:paraId="1418BD24" w14:textId="1020B994" w:rsidR="00F3562B" w:rsidRPr="00C052DB" w:rsidRDefault="00C052DB" w:rsidP="000C3257">
            <w:r w:rsidRPr="00C052DB">
              <w:t xml:space="preserve">Coletar dados do tempo fora dos aplicativos para a geração de relatórios </w:t>
            </w:r>
          </w:p>
        </w:tc>
        <w:tc>
          <w:tcPr>
            <w:tcW w:w="3071" w:type="dxa"/>
            <w:shd w:val="clear" w:color="auto" w:fill="auto"/>
          </w:tcPr>
          <w:p w14:paraId="141CC8AD" w14:textId="03E5A5CA" w:rsidR="00F3562B" w:rsidRDefault="00C052DB" w:rsidP="000C3257">
            <w:r w:rsidRPr="00C052DB">
              <w:t>Em ambos os casos (bloqueio e limitação) ocorre a coleta de dados.</w:t>
            </w:r>
          </w:p>
        </w:tc>
      </w:tr>
    </w:tbl>
    <w:p w14:paraId="130D5466" w14:textId="77777777" w:rsidR="000C3257" w:rsidRPr="00AC63F8" w:rsidRDefault="000C3257" w:rsidP="000C3257"/>
    <w:p w14:paraId="016B84E1" w14:textId="77777777" w:rsidR="00AE35E4" w:rsidRPr="00AC63F8" w:rsidRDefault="00AE35E4" w:rsidP="000C3257"/>
    <w:p w14:paraId="14D56B95" w14:textId="77777777" w:rsidR="00AE35E4" w:rsidRPr="00AC63F8" w:rsidRDefault="00AE35E4" w:rsidP="000C3257"/>
    <w:p w14:paraId="5A8CDD50" w14:textId="77777777" w:rsidR="00AE35E4" w:rsidRDefault="00AE35E4" w:rsidP="000C3257"/>
    <w:sectPr w:rsidR="00AE35E4" w:rsidSect="00915D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7" w:h="16840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030E8" w14:textId="77777777" w:rsidR="007E5A1C" w:rsidRPr="00AC63F8" w:rsidRDefault="007E5A1C">
      <w:r w:rsidRPr="00AC63F8">
        <w:separator/>
      </w:r>
    </w:p>
  </w:endnote>
  <w:endnote w:type="continuationSeparator" w:id="0">
    <w:p w14:paraId="0243213A" w14:textId="77777777" w:rsidR="007E5A1C" w:rsidRPr="00AC63F8" w:rsidRDefault="007E5A1C">
      <w:r w:rsidRPr="00AC63F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F8287" w14:textId="77777777" w:rsidR="00504CB2" w:rsidRDefault="00504CB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CB803" w14:textId="77777777" w:rsidR="002F0E81" w:rsidRPr="00AC63F8" w:rsidRDefault="002F0E81" w:rsidP="008C2AE5">
    <w:pPr>
      <w:pBdr>
        <w:top w:val="single" w:sz="4" w:space="1" w:color="auto"/>
      </w:pBdr>
    </w:pPr>
    <w:proofErr w:type="spellStart"/>
    <w:r w:rsidRPr="00AC63F8">
      <w:t>T</w:t>
    </w:r>
    <w:r w:rsidR="00AE35E4" w:rsidRPr="00AC63F8">
      <w:t>PM</w:t>
    </w:r>
    <w:r w:rsidRPr="00AC63F8">
      <w:t>_</w:t>
    </w:r>
    <w:r w:rsidR="00B61AC0" w:rsidRPr="00AC63F8">
      <w:t>Análise</w:t>
    </w:r>
    <w:proofErr w:type="spellEnd"/>
    <w:r w:rsidR="00B61AC0" w:rsidRPr="00AC63F8">
      <w:t xml:space="preserve"> d</w:t>
    </w:r>
    <w:r w:rsidR="00D97BB4" w:rsidRPr="00AC63F8">
      <w:t xml:space="preserve">e </w:t>
    </w:r>
    <w:r w:rsidR="005D38BD" w:rsidRPr="00AC63F8">
      <w:t>Serviços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F1A6C" w14:textId="77777777" w:rsidR="00504CB2" w:rsidRDefault="00504C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0F495" w14:textId="77777777" w:rsidR="007E5A1C" w:rsidRPr="00AC63F8" w:rsidRDefault="007E5A1C">
      <w:r w:rsidRPr="00AC63F8">
        <w:separator/>
      </w:r>
    </w:p>
  </w:footnote>
  <w:footnote w:type="continuationSeparator" w:id="0">
    <w:p w14:paraId="336F547B" w14:textId="77777777" w:rsidR="007E5A1C" w:rsidRPr="00AC63F8" w:rsidRDefault="007E5A1C">
      <w:r w:rsidRPr="00AC63F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5C039" w14:textId="77777777" w:rsidR="00504CB2" w:rsidRDefault="00504CB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2F0E81" w:rsidRPr="00AC63F8" w14:paraId="53CD488E" w14:textId="77777777" w:rsidTr="003474F5">
      <w:trPr>
        <w:trHeight w:val="1651"/>
        <w:jc w:val="center"/>
      </w:trPr>
      <w:tc>
        <w:tcPr>
          <w:tcW w:w="1533" w:type="dxa"/>
        </w:tcPr>
        <w:p w14:paraId="19EAF777" w14:textId="77777777" w:rsidR="002F0E81" w:rsidRPr="00AC63F8" w:rsidRDefault="00504CB2" w:rsidP="002101E2">
          <w:pPr>
            <w:pStyle w:val="Cabealho"/>
            <w:snapToGrid w:val="0"/>
            <w:ind w:left="-70"/>
            <w:rPr>
              <w:sz w:val="16"/>
            </w:rPr>
          </w:pPr>
          <w:r w:rsidRPr="00AC63F8">
            <w:rPr>
              <w:noProof/>
            </w:rPr>
            <w:drawing>
              <wp:inline distT="0" distB="0" distL="0" distR="0" wp14:anchorId="45B325AA" wp14:editId="04B8D649">
                <wp:extent cx="883920" cy="542290"/>
                <wp:effectExtent l="0" t="0" r="0" b="0"/>
                <wp:docPr id="15" name="Image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07" w:type="dxa"/>
        </w:tcPr>
        <w:p w14:paraId="66244F18" w14:textId="77777777" w:rsidR="002F0E81" w:rsidRPr="00AC63F8" w:rsidRDefault="002F0E81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</w:rPr>
          </w:pPr>
          <w:r w:rsidRPr="00AC63F8">
            <w:rPr>
              <w:b/>
              <w:sz w:val="32"/>
              <w:szCs w:val="32"/>
            </w:rPr>
            <w:t>CENTRO UNIVERSITÁRIO FEI</w:t>
          </w:r>
        </w:p>
        <w:p w14:paraId="19FB34C5" w14:textId="77777777" w:rsidR="002F0E81" w:rsidRPr="00AC63F8" w:rsidRDefault="002F0E81" w:rsidP="002101E2">
          <w:pPr>
            <w:ind w:right="-516"/>
            <w:jc w:val="center"/>
            <w:rPr>
              <w:sz w:val="20"/>
              <w:szCs w:val="20"/>
            </w:rPr>
          </w:pPr>
          <w:r w:rsidRPr="00AC63F8">
            <w:rPr>
              <w:sz w:val="16"/>
            </w:rPr>
            <w:t>A</w:t>
          </w:r>
          <w:r w:rsidRPr="00AC63F8">
            <w:rPr>
              <w:sz w:val="20"/>
              <w:szCs w:val="20"/>
            </w:rPr>
            <w:t>venida Humberto de Alencar Castelo Branco, 3972, CEP: 09850-901 São Bernardo do Campo</w:t>
          </w:r>
        </w:p>
        <w:p w14:paraId="5524365E" w14:textId="77777777" w:rsidR="002F0E81" w:rsidRPr="00AC63F8" w:rsidRDefault="002F0E81" w:rsidP="002101E2">
          <w:pPr>
            <w:ind w:right="-516"/>
            <w:jc w:val="center"/>
            <w:rPr>
              <w:sz w:val="20"/>
              <w:szCs w:val="20"/>
            </w:rPr>
          </w:pPr>
          <w:r w:rsidRPr="00AC63F8">
            <w:rPr>
              <w:sz w:val="20"/>
              <w:szCs w:val="20"/>
            </w:rPr>
            <w:t>Telefone: (011) 4353-2900     Fax (011) 4109-5994</w:t>
          </w:r>
        </w:p>
        <w:p w14:paraId="694694F4" w14:textId="77777777" w:rsidR="002F0E81" w:rsidRPr="00AC63F8" w:rsidRDefault="002F0E81" w:rsidP="002101E2">
          <w:pPr>
            <w:pBdr>
              <w:top w:val="single" w:sz="4" w:space="1" w:color="000000"/>
            </w:pBdr>
            <w:jc w:val="center"/>
          </w:pPr>
          <w:r w:rsidRPr="00AC63F8">
            <w:t>Curso de Ciências da Computação</w:t>
          </w:r>
        </w:p>
      </w:tc>
    </w:tr>
  </w:tbl>
  <w:p w14:paraId="0565495B" w14:textId="77777777" w:rsidR="002F0E81" w:rsidRPr="00AC63F8" w:rsidRDefault="002F0E81" w:rsidP="0044002D">
    <w:pPr>
      <w:pStyle w:val="Cabealho"/>
    </w:pPr>
  </w:p>
  <w:p w14:paraId="19BBCC67" w14:textId="77777777" w:rsidR="002F0E81" w:rsidRPr="00AC63F8" w:rsidRDefault="002F0E8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8296C" w14:textId="77777777" w:rsidR="00504CB2" w:rsidRDefault="00504C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24F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245"/>
        </w:tabs>
        <w:ind w:left="5245" w:hanging="56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4" w15:restartNumberingAfterBreak="0">
    <w:nsid w:val="5537570A"/>
    <w:multiLevelType w:val="hybridMultilevel"/>
    <w:tmpl w:val="A528A06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63A9C"/>
    <w:multiLevelType w:val="hybridMultilevel"/>
    <w:tmpl w:val="6FA22972"/>
    <w:lvl w:ilvl="0" w:tplc="FFFFFFFF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8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8"/>
  </w:num>
  <w:num w:numId="8">
    <w:abstractNumId w:val="7"/>
  </w:num>
  <w:num w:numId="9">
    <w:abstractNumId w:val="15"/>
  </w:num>
  <w:num w:numId="10">
    <w:abstractNumId w:val="17"/>
  </w:num>
  <w:num w:numId="11">
    <w:abstractNumId w:val="13"/>
  </w:num>
  <w:num w:numId="12">
    <w:abstractNumId w:val="16"/>
  </w:num>
  <w:num w:numId="13">
    <w:abstractNumId w:val="8"/>
  </w:num>
  <w:num w:numId="14">
    <w:abstractNumId w:val="9"/>
  </w:num>
  <w:num w:numId="15">
    <w:abstractNumId w:val="11"/>
  </w:num>
  <w:num w:numId="16">
    <w:abstractNumId w:val="10"/>
  </w:num>
  <w:num w:numId="17">
    <w:abstractNumId w:val="12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E"/>
    <w:rsid w:val="00016E22"/>
    <w:rsid w:val="0002255E"/>
    <w:rsid w:val="0004121A"/>
    <w:rsid w:val="0006417F"/>
    <w:rsid w:val="000C242C"/>
    <w:rsid w:val="000C3257"/>
    <w:rsid w:val="000D7557"/>
    <w:rsid w:val="00102FAF"/>
    <w:rsid w:val="0010378A"/>
    <w:rsid w:val="00115661"/>
    <w:rsid w:val="00117C3F"/>
    <w:rsid w:val="00152CCA"/>
    <w:rsid w:val="00160D83"/>
    <w:rsid w:val="001D61D6"/>
    <w:rsid w:val="001E7D46"/>
    <w:rsid w:val="002101E2"/>
    <w:rsid w:val="00210D8B"/>
    <w:rsid w:val="0022293F"/>
    <w:rsid w:val="0022555C"/>
    <w:rsid w:val="00265B68"/>
    <w:rsid w:val="00280F39"/>
    <w:rsid w:val="002A67E3"/>
    <w:rsid w:val="002C395F"/>
    <w:rsid w:val="002C578F"/>
    <w:rsid w:val="002E097E"/>
    <w:rsid w:val="002F0E81"/>
    <w:rsid w:val="002F2DB1"/>
    <w:rsid w:val="003354E8"/>
    <w:rsid w:val="00342E76"/>
    <w:rsid w:val="00344C9F"/>
    <w:rsid w:val="003474F5"/>
    <w:rsid w:val="00352F47"/>
    <w:rsid w:val="00366930"/>
    <w:rsid w:val="003B2691"/>
    <w:rsid w:val="003B676F"/>
    <w:rsid w:val="003C2878"/>
    <w:rsid w:val="003E197E"/>
    <w:rsid w:val="00416E05"/>
    <w:rsid w:val="00423EC3"/>
    <w:rsid w:val="004307C4"/>
    <w:rsid w:val="00435EF8"/>
    <w:rsid w:val="0044002D"/>
    <w:rsid w:val="004C0002"/>
    <w:rsid w:val="004F1548"/>
    <w:rsid w:val="00504CB2"/>
    <w:rsid w:val="00516A76"/>
    <w:rsid w:val="005435D2"/>
    <w:rsid w:val="00577D39"/>
    <w:rsid w:val="0058594F"/>
    <w:rsid w:val="005D234A"/>
    <w:rsid w:val="005D38BD"/>
    <w:rsid w:val="005E03DD"/>
    <w:rsid w:val="00621FBC"/>
    <w:rsid w:val="00641079"/>
    <w:rsid w:val="0068048B"/>
    <w:rsid w:val="006910FD"/>
    <w:rsid w:val="0069424A"/>
    <w:rsid w:val="00694E13"/>
    <w:rsid w:val="006A0E8B"/>
    <w:rsid w:val="006A16AD"/>
    <w:rsid w:val="006D0F72"/>
    <w:rsid w:val="006F3548"/>
    <w:rsid w:val="0072500A"/>
    <w:rsid w:val="0075779E"/>
    <w:rsid w:val="007577E7"/>
    <w:rsid w:val="007628F7"/>
    <w:rsid w:val="00771A93"/>
    <w:rsid w:val="00797CFA"/>
    <w:rsid w:val="007B7814"/>
    <w:rsid w:val="007E2C5A"/>
    <w:rsid w:val="007E5A1C"/>
    <w:rsid w:val="007E6EE9"/>
    <w:rsid w:val="008119A3"/>
    <w:rsid w:val="00817DDD"/>
    <w:rsid w:val="00851F4E"/>
    <w:rsid w:val="00857CF0"/>
    <w:rsid w:val="00870BB7"/>
    <w:rsid w:val="00873422"/>
    <w:rsid w:val="00882B45"/>
    <w:rsid w:val="008C2AE5"/>
    <w:rsid w:val="008D2C0F"/>
    <w:rsid w:val="00910CC8"/>
    <w:rsid w:val="0091281F"/>
    <w:rsid w:val="00915DCC"/>
    <w:rsid w:val="00962E6F"/>
    <w:rsid w:val="00975234"/>
    <w:rsid w:val="0099310E"/>
    <w:rsid w:val="00996AE3"/>
    <w:rsid w:val="009A1F09"/>
    <w:rsid w:val="009D50EA"/>
    <w:rsid w:val="00A0456E"/>
    <w:rsid w:val="00A048F5"/>
    <w:rsid w:val="00A06D31"/>
    <w:rsid w:val="00A11686"/>
    <w:rsid w:val="00A16B27"/>
    <w:rsid w:val="00A36380"/>
    <w:rsid w:val="00A470D2"/>
    <w:rsid w:val="00A47FAD"/>
    <w:rsid w:val="00A5015C"/>
    <w:rsid w:val="00A50C53"/>
    <w:rsid w:val="00A64F66"/>
    <w:rsid w:val="00A666EB"/>
    <w:rsid w:val="00A66DA1"/>
    <w:rsid w:val="00A8419A"/>
    <w:rsid w:val="00AB015C"/>
    <w:rsid w:val="00AC63F8"/>
    <w:rsid w:val="00AE35E4"/>
    <w:rsid w:val="00B1128A"/>
    <w:rsid w:val="00B61AC0"/>
    <w:rsid w:val="00B6688D"/>
    <w:rsid w:val="00BB48A1"/>
    <w:rsid w:val="00BC3369"/>
    <w:rsid w:val="00BD6639"/>
    <w:rsid w:val="00BE4796"/>
    <w:rsid w:val="00BF32A1"/>
    <w:rsid w:val="00C031A9"/>
    <w:rsid w:val="00C052DB"/>
    <w:rsid w:val="00C26527"/>
    <w:rsid w:val="00C42A2C"/>
    <w:rsid w:val="00C7420D"/>
    <w:rsid w:val="00C7688C"/>
    <w:rsid w:val="00C809D9"/>
    <w:rsid w:val="00C83F97"/>
    <w:rsid w:val="00C84FAD"/>
    <w:rsid w:val="00C85D95"/>
    <w:rsid w:val="00CB41E0"/>
    <w:rsid w:val="00CB5D70"/>
    <w:rsid w:val="00CD07C8"/>
    <w:rsid w:val="00CE64CA"/>
    <w:rsid w:val="00D4560F"/>
    <w:rsid w:val="00D54FCA"/>
    <w:rsid w:val="00D97BB4"/>
    <w:rsid w:val="00DC0C7F"/>
    <w:rsid w:val="00DD051D"/>
    <w:rsid w:val="00DE1B65"/>
    <w:rsid w:val="00DE2550"/>
    <w:rsid w:val="00DF10FA"/>
    <w:rsid w:val="00DF36B5"/>
    <w:rsid w:val="00E172D0"/>
    <w:rsid w:val="00E45B7D"/>
    <w:rsid w:val="00E7018C"/>
    <w:rsid w:val="00E72146"/>
    <w:rsid w:val="00E800F8"/>
    <w:rsid w:val="00ED6CC8"/>
    <w:rsid w:val="00ED7C19"/>
    <w:rsid w:val="00EF4771"/>
    <w:rsid w:val="00F04693"/>
    <w:rsid w:val="00F11043"/>
    <w:rsid w:val="00F27CB1"/>
    <w:rsid w:val="00F3562B"/>
    <w:rsid w:val="00F90FA7"/>
    <w:rsid w:val="00F946CF"/>
    <w:rsid w:val="00FB3F95"/>
    <w:rsid w:val="00FB7CDA"/>
    <w:rsid w:val="00FC321C"/>
    <w:rsid w:val="00FE1CB0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B6EECF"/>
  <w15:chartTrackingRefBased/>
  <w15:docId w15:val="{70A0322E-7CA0-0D49-878F-93C3CE32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40"/>
      <w:szCs w:val="20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</w:style>
  <w:style w:type="paragraph" w:styleId="Sumrio3">
    <w:name w:val="toc 3"/>
    <w:basedOn w:val="Normal"/>
    <w:next w:val="Normal"/>
    <w:uiPriority w:val="39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semiHidden/>
    <w:rPr>
      <w:rFonts w:ascii="Arial" w:hAnsi="Arial"/>
      <w:szCs w:val="20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031A9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C031A9"/>
    <w:rPr>
      <w:lang w:val="en-US" w:eastAsia="ar-SA"/>
    </w:rPr>
  </w:style>
  <w:style w:type="character" w:customStyle="1" w:styleId="AssuntodocomentrioChar">
    <w:name w:val="Assunto do comentário Char"/>
    <w:basedOn w:val="TextodecomentrioChar"/>
    <w:link w:val="Assuntodocomentrio"/>
    <w:rsid w:val="00C031A9"/>
    <w:rPr>
      <w:lang w:val="en-US" w:eastAsia="ar-SA"/>
    </w:rPr>
  </w:style>
  <w:style w:type="table" w:styleId="Tabelacomgrade">
    <w:name w:val="Table Grid"/>
    <w:basedOn w:val="Tabelanormal"/>
    <w:rsid w:val="00F94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lssica1">
    <w:name w:val="Table Classic 1"/>
    <w:basedOn w:val="Tabelanormal"/>
    <w:rsid w:val="00915DCC"/>
    <w:pPr>
      <w:suppressAutoHyphens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rsid w:val="00915DCC"/>
    <w:pPr>
      <w:suppressAutoHyphens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rsid w:val="00C84FAD"/>
    <w:pPr>
      <w:suppressAutoHyphens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0B3A4-11AD-4DAD-A07D-8D4324E38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745</Words>
  <Characters>4023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Especificação de Requisitos</vt:lpstr>
      <vt:lpstr>Documento de Especificação de Requisitos</vt:lpstr>
    </vt:vector>
  </TitlesOfParts>
  <Company>Grizli777</Company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Fábio Levy Siqueira</dc:creator>
  <cp:keywords/>
  <cp:lastModifiedBy>DIEGO MEIRA JARDIM DA SILVA</cp:lastModifiedBy>
  <cp:revision>3</cp:revision>
  <cp:lastPrinted>2009-02-04T18:49:00Z</cp:lastPrinted>
  <dcterms:created xsi:type="dcterms:W3CDTF">2025-04-16T21:55:00Z</dcterms:created>
  <dcterms:modified xsi:type="dcterms:W3CDTF">2025-04-30T20:33:00Z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